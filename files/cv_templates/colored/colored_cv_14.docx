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8BD7" w14:textId="77777777" w:rsidR="00F5689F" w:rsidRPr="008450E9" w:rsidRDefault="008450E9" w:rsidP="008450E9">
      <w:pPr>
        <w:spacing w:after="0"/>
        <w:rPr>
          <w:sz w:val="12"/>
          <w:szCs w:val="4"/>
        </w:rPr>
      </w:pPr>
      <w:r>
        <w:rPr>
          <w:noProof/>
        </w:rPr>
        <mc:AlternateContent>
          <mc:Choice Requires="wpg">
            <w:drawing>
              <wp:anchor distT="0" distB="0" distL="114300" distR="114300" simplePos="0" relativeHeight="251659264" behindDoc="1" locked="1" layoutInCell="1" allowOverlap="1" wp14:anchorId="2A847A24" wp14:editId="374E780B">
                <wp:simplePos x="0" y="0"/>
                <wp:positionH relativeFrom="column">
                  <wp:posOffset>-2159000</wp:posOffset>
                </wp:positionH>
                <wp:positionV relativeFrom="paragraph">
                  <wp:posOffset>-685800</wp:posOffset>
                </wp:positionV>
                <wp:extent cx="7772400" cy="10067544"/>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67544"/>
                          <a:chOff x="0" y="0"/>
                          <a:chExt cx="7772400" cy="10066732"/>
                        </a:xfrm>
                      </wpg:grpSpPr>
                      <wps:wsp>
                        <wps:cNvPr id="2" name="Freeform: Shape 2">
                          <a:extLst>
                            <a:ext uri="{FF2B5EF4-FFF2-40B4-BE49-F238E27FC236}">
                              <a16:creationId xmlns:a16="http://schemas.microsoft.com/office/drawing/2014/main" id="{EEE8CA9B-42E8-45CD-941E-88F6A544ADD6}"/>
                            </a:ext>
                            <a:ext uri="{C183D7F6-B498-43B3-948B-1728B52AA6E4}">
                              <adec:decorative xmlns:adec="http://schemas.microsoft.com/office/drawing/2017/decorative" val="1"/>
                            </a:ext>
                          </a:extLst>
                        </wps:cNvPr>
                        <wps:cNvSpPr/>
                        <wps:spPr>
                          <a:xfrm>
                            <a:off x="0" y="1732"/>
                            <a:ext cx="7772400" cy="10058400"/>
                          </a:xfrm>
                          <a:custGeom>
                            <a:avLst/>
                            <a:gdLst>
                              <a:gd name="connsiteX0" fmla="*/ 0 w 7772400"/>
                              <a:gd name="connsiteY0" fmla="*/ 0 h 8051800"/>
                              <a:gd name="connsiteX1" fmla="*/ 7772400 w 7772400"/>
                              <a:gd name="connsiteY1" fmla="*/ 0 h 8051800"/>
                              <a:gd name="connsiteX2" fmla="*/ 7772400 w 7772400"/>
                              <a:gd name="connsiteY2" fmla="*/ 8051800 h 8051800"/>
                              <a:gd name="connsiteX3" fmla="*/ 0 w 7772400"/>
                              <a:gd name="connsiteY3" fmla="*/ 8051800 h 8051800"/>
                            </a:gdLst>
                            <a:ahLst/>
                            <a:cxnLst>
                              <a:cxn ang="0">
                                <a:pos x="connsiteX0" y="connsiteY0"/>
                              </a:cxn>
                              <a:cxn ang="0">
                                <a:pos x="connsiteX1" y="connsiteY1"/>
                              </a:cxn>
                              <a:cxn ang="0">
                                <a:pos x="connsiteX2" y="connsiteY2"/>
                              </a:cxn>
                              <a:cxn ang="0">
                                <a:pos x="connsiteX3" y="connsiteY3"/>
                              </a:cxn>
                            </a:cxnLst>
                            <a:rect l="l" t="t" r="r" b="b"/>
                            <a:pathLst>
                              <a:path w="7772400" h="8051800">
                                <a:moveTo>
                                  <a:pt x="0" y="0"/>
                                </a:moveTo>
                                <a:lnTo>
                                  <a:pt x="7772400" y="0"/>
                                </a:lnTo>
                                <a:lnTo>
                                  <a:pt x="7772400" y="8051800"/>
                                </a:lnTo>
                                <a:lnTo>
                                  <a:pt x="0" y="805180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CCAA334-7DB9-47BD-862B-F3346F5E0253}"/>
                            </a:ext>
                            <a:ext uri="{C183D7F6-B498-43B3-948B-1728B52AA6E4}">
                              <adec:decorative xmlns:adec="http://schemas.microsoft.com/office/drawing/2017/decorative" val="1"/>
                            </a:ext>
                          </a:extLst>
                        </wps:cNvPr>
                        <wps:cNvSpPr>
                          <a:spLocks/>
                        </wps:cNvSpPr>
                        <wps:spPr>
                          <a:xfrm rot="5400000">
                            <a:off x="-1217930" y="1222202"/>
                            <a:ext cx="2984404"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a:extLst>
                            <a:ext uri="{FF2B5EF4-FFF2-40B4-BE49-F238E27FC236}">
                              <a16:creationId xmlns:a16="http://schemas.microsoft.com/office/drawing/2014/main" id="{D1B150F0-1397-4F96-9526-9F7DB5343CA5}"/>
                            </a:ext>
                            <a:ext uri="{C183D7F6-B498-43B3-948B-1728B52AA6E4}">
                              <adec:decorative xmlns:adec="http://schemas.microsoft.com/office/drawing/2017/decorative" val="1"/>
                            </a:ext>
                          </a:extLst>
                        </wps:cNvPr>
                        <wps:cNvSpPr>
                          <a:spLocks/>
                        </wps:cNvSpPr>
                        <wps:spPr>
                          <a:xfrm>
                            <a:off x="2159000" y="9526732"/>
                            <a:ext cx="5114588"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6B0278ED" id="Group 4" o:spid="_x0000_s1026" alt="&quot;&quot;" style="position:absolute;margin-left:-170pt;margin-top:-54pt;width:612pt;height:792.7pt;z-index:-251657216;mso-height-relative:margin" coordsize="77724,100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">
                <v:shape id="Freeform: Shape 2" o:spid="_x0000_s1027" alt="&quot;&quot;" style="position:absolute;top:17;width:77724;height:100584;visibility:visible;mso-wrap-style:square;v-text-anchor:middle" coordsize="7772400,8051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" path="m,l7772400,r,8051800l,8051800,,xe" fillcolor="#a9d4db [3204]" stroked="f" strokeweight="1pt">
                  <v:stroke joinstyle="miter"/>
                  <v:path arrowok="t" o:connecttype="custom" o:connectlocs="0,0;7772400,0;7772400,10058400;0,10058400" o:connectangles="0,0,0,0"/>
                </v:shape>
                <v:rect id="Rectangle 3" o:spid="_x0000_s1028" alt="&quot;&quot;" style="position:absolute;left:-12180;top:12222;width:29844;height:54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" fillcolor="white [3212]" stroked="f" strokeweight="1pt"/>
                <v:rect id="Rectangle 5" o:spid="_x0000_s1029" alt="&quot;&quot;" style="position:absolute;left:21590;top:95267;width:51145;height:5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uzSyAAAAN8AAAAPAAAAZHJzL2Rvd25yZXYueG1sRI/NasMw&#13;&#10;EITvhbyD2EAvpZFT0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CFvuzSyAAAAN8A&#13;&#10;AAAPAAAAAAAAAAAAAAAAAAcCAABkcnMvZG93bnJldi54bWxQSwUGAAAAAAMAAwC3AAAA/AIAAAAA&#13;&#10;" fillcolor="white [3212]" stroked="f" strokeweight="1pt"/>
                <w10:anchorlock/>
              </v:group>
            </w:pict>
          </mc:Fallback>
        </mc:AlternateContent>
      </w:r>
    </w:p>
    <w:tbl>
      <w:tblPr>
        <w:tblW w:w="5000" w:type="pct"/>
        <w:tblLook w:val="0600" w:firstRow="0" w:lastRow="0" w:firstColumn="0" w:lastColumn="0" w:noHBand="1" w:noVBand="1"/>
      </w:tblPr>
      <w:tblGrid>
        <w:gridCol w:w="8108"/>
      </w:tblGrid>
      <w:tr w:rsidR="008450E9" w14:paraId="208B6866" w14:textId="77777777" w:rsidTr="008450E9">
        <w:trPr>
          <w:trHeight w:val="1872"/>
        </w:trPr>
        <w:tc>
          <w:tcPr>
            <w:tcW w:w="5000" w:type="pct"/>
          </w:tcPr>
          <w:p w14:paraId="14089B23" w14:textId="77777777" w:rsidR="002963B1" w:rsidRPr="002963B1" w:rsidRDefault="00000000" w:rsidP="002963B1">
            <w:pPr>
              <w:pStyle w:val="Address"/>
            </w:pPr>
            <w:sdt>
              <w:sdtPr>
                <w:id w:val="-1026634943"/>
                <w:placeholder>
                  <w:docPart w:val="123E7F8C8810FA4D8ACCAA67D55182A3"/>
                </w:placeholder>
                <w:temporary/>
                <w:showingPlcHdr/>
                <w15:appearance w15:val="hidden"/>
              </w:sdtPr>
              <w:sdtContent>
                <w:r w:rsidR="008450E9" w:rsidRPr="002963B1">
                  <w:t>4567 Main Street</w:t>
                </w:r>
              </w:sdtContent>
            </w:sdt>
          </w:p>
          <w:p w14:paraId="29345400" w14:textId="77777777" w:rsidR="008450E9" w:rsidRPr="002963B1" w:rsidRDefault="00000000" w:rsidP="002963B1">
            <w:pPr>
              <w:pStyle w:val="Address"/>
            </w:pPr>
            <w:sdt>
              <w:sdtPr>
                <w:id w:val="1073241622"/>
                <w:placeholder>
                  <w:docPart w:val="95CF7EC2F74C084D8401B74493754627"/>
                </w:placeholder>
                <w:temporary/>
                <w:showingPlcHdr/>
                <w15:appearance w15:val="hidden"/>
              </w:sdtPr>
              <w:sdtContent>
                <w:r w:rsidR="008450E9" w:rsidRPr="002963B1">
                  <w:t>City, State 98052</w:t>
                </w:r>
              </w:sdtContent>
            </w:sdt>
            <w:r w:rsidR="008450E9" w:rsidRPr="002963B1">
              <w:t xml:space="preserve"> </w:t>
            </w:r>
          </w:p>
          <w:p w14:paraId="57874603" w14:textId="77777777" w:rsidR="008450E9" w:rsidRPr="002963B1" w:rsidRDefault="00000000" w:rsidP="002963B1">
            <w:pPr>
              <w:pStyle w:val="Address"/>
            </w:pPr>
            <w:sdt>
              <w:sdtPr>
                <w:id w:val="786469691"/>
                <w:placeholder>
                  <w:docPart w:val="022B658CA005304C9DED89D72251C2DA"/>
                </w:placeholder>
                <w:temporary/>
                <w:showingPlcHdr/>
                <w15:appearance w15:val="hidden"/>
              </w:sdtPr>
              <w:sdtContent>
                <w:r w:rsidR="008450E9" w:rsidRPr="002963B1">
                  <w:t>(718) 555–0100</w:t>
                </w:r>
              </w:sdtContent>
            </w:sdt>
            <w:r w:rsidR="008450E9" w:rsidRPr="002963B1">
              <w:t xml:space="preserve"> </w:t>
            </w:r>
          </w:p>
          <w:p w14:paraId="7B95BBE6" w14:textId="5F0A4448" w:rsidR="00301C46" w:rsidRPr="002717EE" w:rsidRDefault="00000000" w:rsidP="00301C46">
            <w:pPr>
              <w:pStyle w:val="Address"/>
              <w:rPr>
                <w:color w:val="262626" w:themeColor="text1" w:themeTint="D9"/>
              </w:rPr>
            </w:pPr>
            <w:sdt>
              <w:sdtPr>
                <w:rPr>
                  <w:color w:val="262626" w:themeColor="text1" w:themeTint="D9"/>
                </w:rPr>
                <w:id w:val="1021446717"/>
                <w:placeholder>
                  <w:docPart w:val="7BE5DDD2DA67C84E95D8801F07976C3B"/>
                </w:placeholder>
                <w15:appearance w15:val="hidden"/>
              </w:sdtPr>
              <w:sdtContent>
                <w:hyperlink r:id="rId11" w:history="1">
                  <w:r w:rsidR="002717EE" w:rsidRPr="002717EE">
                    <w:rPr>
                      <w:rStyle w:val="Hyperlink"/>
                      <w:color w:val="262626" w:themeColor="text1" w:themeTint="D9"/>
                      <w:u w:val="none"/>
                    </w:rPr>
                    <w:t>www.resumeviking.com</w:t>
                  </w:r>
                </w:hyperlink>
              </w:sdtContent>
            </w:sdt>
          </w:p>
          <w:p w14:paraId="3A566C74" w14:textId="77777777" w:rsidR="008450E9" w:rsidRDefault="00301C46" w:rsidP="002963B1">
            <w:pPr>
              <w:pStyle w:val="Address"/>
            </w:pPr>
            <w:r>
              <w:t xml:space="preserve"> </w:t>
            </w:r>
          </w:p>
        </w:tc>
      </w:tr>
      <w:tr w:rsidR="008450E9" w14:paraId="2CF906B1" w14:textId="77777777" w:rsidTr="008450E9">
        <w:trPr>
          <w:trHeight w:val="2016"/>
        </w:trPr>
        <w:tc>
          <w:tcPr>
            <w:tcW w:w="5000" w:type="pct"/>
          </w:tcPr>
          <w:p w14:paraId="1F30C4C2" w14:textId="50197B83" w:rsidR="008450E9" w:rsidRDefault="008C596E" w:rsidP="008450E9">
            <w:pPr>
              <w:pStyle w:val="Title"/>
            </w:pPr>
            <w:r>
              <w:t>Emma</w:t>
            </w:r>
            <w:r>
              <w:br/>
              <w:t>Hemmingway</w:t>
            </w:r>
            <w:r w:rsidR="008450E9">
              <w:t xml:space="preserve"> </w:t>
            </w:r>
          </w:p>
        </w:tc>
      </w:tr>
      <w:tr w:rsidR="008450E9" w14:paraId="62C54B54" w14:textId="77777777" w:rsidTr="002963B1">
        <w:trPr>
          <w:trHeight w:val="2592"/>
        </w:trPr>
        <w:tc>
          <w:tcPr>
            <w:tcW w:w="5000" w:type="pct"/>
          </w:tcPr>
          <w:p w14:paraId="68828153" w14:textId="77777777" w:rsidR="008450E9" w:rsidRPr="00E6525B" w:rsidRDefault="00000000" w:rsidP="008450E9">
            <w:pPr>
              <w:pStyle w:val="Address"/>
            </w:pPr>
            <w:sdt>
              <w:sdtPr>
                <w:id w:val="-1147582487"/>
                <w:placeholder>
                  <w:docPart w:val="856DB1B139C46746B5FC6362898683E8"/>
                </w:placeholder>
                <w:temporary/>
                <w:showingPlcHdr/>
                <w15:appearance w15:val="hidden"/>
              </w:sdtPr>
              <w:sdtContent>
                <w:r w:rsidR="008450E9" w:rsidRPr="008450E9">
                  <w:t>Reed Flores</w:t>
                </w:r>
              </w:sdtContent>
            </w:sdt>
          </w:p>
          <w:p w14:paraId="71A842DD" w14:textId="77777777" w:rsidR="008450E9" w:rsidRPr="00E6525B" w:rsidRDefault="00000000" w:rsidP="008450E9">
            <w:pPr>
              <w:pStyle w:val="Address"/>
            </w:pPr>
            <w:sdt>
              <w:sdtPr>
                <w:id w:val="929390290"/>
                <w:placeholder>
                  <w:docPart w:val="79095F350C107945BC608AD48873435A"/>
                </w:placeholder>
                <w:temporary/>
                <w:showingPlcHdr/>
                <w15:appearance w15:val="hidden"/>
              </w:sdtPr>
              <w:sdtContent>
                <w:r w:rsidR="008450E9" w:rsidRPr="008450E9">
                  <w:t>Office Manager</w:t>
                </w:r>
              </w:sdtContent>
            </w:sdt>
            <w:r w:rsidR="008450E9" w:rsidRPr="00E6525B">
              <w:t xml:space="preserve"> </w:t>
            </w:r>
          </w:p>
          <w:p w14:paraId="5F19FFD6" w14:textId="77777777" w:rsidR="008450E9" w:rsidRPr="00E6525B" w:rsidRDefault="00000000" w:rsidP="008450E9">
            <w:pPr>
              <w:pStyle w:val="Address"/>
            </w:pPr>
            <w:sdt>
              <w:sdtPr>
                <w:id w:val="1560595510"/>
                <w:placeholder>
                  <w:docPart w:val="D6F1D4ECBE949947AC7FA14E3B986B7B"/>
                </w:placeholder>
                <w:temporary/>
                <w:showingPlcHdr/>
                <w15:appearance w15:val="hidden"/>
              </w:sdtPr>
              <w:sdtContent>
                <w:r w:rsidR="008450E9" w:rsidRPr="008450E9">
                  <w:t>Fabrikam, Inc.</w:t>
                </w:r>
              </w:sdtContent>
            </w:sdt>
          </w:p>
          <w:p w14:paraId="03788FA2" w14:textId="77777777" w:rsidR="008450E9" w:rsidRPr="00E6525B" w:rsidRDefault="00000000" w:rsidP="002963B1">
            <w:pPr>
              <w:pStyle w:val="Address"/>
            </w:pPr>
            <w:sdt>
              <w:sdtPr>
                <w:id w:val="776907983"/>
                <w:placeholder>
                  <w:docPart w:val="90361D9D5E82694C9796DBBEAAC24DD8"/>
                </w:placeholder>
                <w:temporary/>
                <w:showingPlcHdr/>
                <w15:appearance w15:val="hidden"/>
              </w:sdtPr>
              <w:sdtContent>
                <w:r w:rsidR="002963B1">
                  <w:t>123 Elm Street</w:t>
                </w:r>
              </w:sdtContent>
            </w:sdt>
            <w:r w:rsidR="002963B1">
              <w:t xml:space="preserve"> </w:t>
            </w:r>
          </w:p>
          <w:p w14:paraId="432AF9FE" w14:textId="77777777" w:rsidR="008450E9" w:rsidRDefault="00000000" w:rsidP="008450E9">
            <w:pPr>
              <w:pStyle w:val="Address"/>
            </w:pPr>
            <w:sdt>
              <w:sdtPr>
                <w:id w:val="-120007591"/>
                <w:placeholder>
                  <w:docPart w:val="81B532AAD3DCC343BD79FA0AF7D7844D"/>
                </w:placeholder>
                <w:temporary/>
                <w:showingPlcHdr/>
                <w15:appearance w15:val="hidden"/>
              </w:sdtPr>
              <w:sdtContent>
                <w:r w:rsidR="002963B1" w:rsidRPr="002963B1">
                  <w:t>City, State 98052</w:t>
                </w:r>
              </w:sdtContent>
            </w:sdt>
            <w:r w:rsidR="008450E9" w:rsidRPr="00E6525B">
              <w:t xml:space="preserve"> </w:t>
            </w:r>
          </w:p>
        </w:tc>
      </w:tr>
      <w:tr w:rsidR="008450E9" w14:paraId="470BB94D" w14:textId="77777777" w:rsidTr="008450E9">
        <w:tc>
          <w:tcPr>
            <w:tcW w:w="5000" w:type="pct"/>
          </w:tcPr>
          <w:p w14:paraId="45E7CF59" w14:textId="77777777" w:rsidR="008450E9" w:rsidRDefault="00000000" w:rsidP="008450E9">
            <w:sdt>
              <w:sdtPr>
                <w:id w:val="-694234419"/>
                <w:placeholder>
                  <w:docPart w:val="8068E648690D3244BE5D3CD5B243CCCB"/>
                </w:placeholder>
                <w:temporary/>
                <w:showingPlcHdr/>
                <w15:appearance w15:val="hidden"/>
              </w:sdtPr>
              <w:sdtContent>
                <w:r w:rsidR="008450E9" w:rsidRPr="008539E9">
                  <w:t xml:space="preserve">Dear </w:t>
                </w:r>
                <w:r w:rsidR="002963B1">
                  <w:t>Reed Flores</w:t>
                </w:r>
                <w:r w:rsidR="008450E9">
                  <w:t>,</w:t>
                </w:r>
              </w:sdtContent>
            </w:sdt>
            <w:r w:rsidR="008450E9">
              <w:t xml:space="preserve"> </w:t>
            </w:r>
          </w:p>
          <w:sdt>
            <w:sdtPr>
              <w:id w:val="1024906116"/>
              <w:placeholder>
                <w:docPart w:val="8D4FA30E4B560241966A45F3E8246A25"/>
              </w:placeholder>
              <w:temporary/>
              <w:showingPlcHdr/>
              <w15:appearance w15:val="hidden"/>
            </w:sdtPr>
            <w:sdtContent>
              <w:p w14:paraId="690A7082" w14:textId="77777777" w:rsidR="00060ABC" w:rsidRDefault="00060ABC" w:rsidP="00060ABC">
                <w:r>
                  <w:t xml:space="preserve">Start with a statement about why you are excited about the job you are seeking. Enthusiasm is key, and your personal connection to the role is much more important than flashy words and exclamation marks. Keep it brief and easy to read. </w:t>
                </w:r>
              </w:p>
              <w:p w14:paraId="508B09A3" w14:textId="77777777" w:rsidR="00060ABC" w:rsidRDefault="00060ABC" w:rsidP="00060ABC">
                <w:r>
                  <w:t xml:space="preserve">If you feel a second paragraph is needed, touch on areas of the role that interest you. State your desire to learn more, suggest a follow up call or email. Be clear about your respect for busy schedules. </w:t>
                </w:r>
              </w:p>
              <w:p w14:paraId="00FD86F7" w14:textId="77777777" w:rsidR="008450E9" w:rsidRDefault="00060ABC" w:rsidP="00060ABC">
                <w:r>
                  <w:t>(Here’s a tip: be sure to try Word Editor for suggestions on how to make this cover letter the best it can be.)</w:t>
                </w:r>
              </w:p>
            </w:sdtContent>
          </w:sdt>
          <w:p w14:paraId="192F4F8E" w14:textId="20F54BB9" w:rsidR="008450E9" w:rsidRDefault="00000000" w:rsidP="008450E9">
            <w:sdt>
              <w:sdtPr>
                <w:id w:val="131376155"/>
                <w:placeholder>
                  <w:docPart w:val="4CE3FFC42C081447A2A8900356B87FE3"/>
                </w:placeholder>
                <w:temporary/>
                <w:showingPlcHdr/>
                <w15:appearance w15:val="hidden"/>
              </w:sdtPr>
              <w:sdtContent>
                <w:r w:rsidR="008450E9" w:rsidRPr="008539E9">
                  <w:t>Sincerely,</w:t>
                </w:r>
              </w:sdtContent>
            </w:sdt>
            <w:r w:rsidR="008450E9">
              <w:br/>
            </w:r>
            <w:r w:rsidR="008C596E">
              <w:t>Taylor Hemmingway</w:t>
            </w:r>
            <w:r w:rsidR="008450E9">
              <w:t xml:space="preserve"> </w:t>
            </w:r>
          </w:p>
        </w:tc>
      </w:tr>
    </w:tbl>
    <w:p w14:paraId="27D0A597" w14:textId="77777777" w:rsidR="00C8183F" w:rsidRDefault="00C8183F" w:rsidP="00F5689F"/>
    <w:p w14:paraId="0A6D4F3A" w14:textId="77777777" w:rsidR="00340C75" w:rsidRDefault="00340C75" w:rsidP="00F5689F">
      <w:pPr>
        <w:sectPr w:rsidR="00340C75" w:rsidSect="008450E9">
          <w:pgSz w:w="12240" w:h="15840"/>
          <w:pgMar w:top="1080" w:right="734" w:bottom="288" w:left="3398" w:header="720" w:footer="720" w:gutter="0"/>
          <w:cols w:space="720"/>
        </w:sectPr>
      </w:pPr>
    </w:p>
    <w:p w14:paraId="1E850E7B" w14:textId="77777777" w:rsidR="00340C75" w:rsidRPr="008450E9" w:rsidRDefault="008450E9" w:rsidP="008450E9">
      <w:pPr>
        <w:spacing w:after="0"/>
        <w:rPr>
          <w:sz w:val="12"/>
          <w:szCs w:val="4"/>
        </w:rPr>
      </w:pPr>
      <w:r w:rsidRPr="008450E9">
        <w:rPr>
          <w:noProof/>
          <w:sz w:val="12"/>
          <w:szCs w:val="4"/>
        </w:rPr>
        <w:lastRenderedPageBreak/>
        <mc:AlternateContent>
          <mc:Choice Requires="wpg">
            <w:drawing>
              <wp:anchor distT="0" distB="0" distL="114300" distR="114300" simplePos="0" relativeHeight="251661312" behindDoc="0" locked="1" layoutInCell="1" allowOverlap="1" wp14:anchorId="586003FA" wp14:editId="768580AF">
                <wp:simplePos x="0" y="0"/>
                <wp:positionH relativeFrom="column">
                  <wp:posOffset>-2159000</wp:posOffset>
                </wp:positionH>
                <wp:positionV relativeFrom="paragraph">
                  <wp:posOffset>-685800</wp:posOffset>
                </wp:positionV>
                <wp:extent cx="7269480" cy="10067544"/>
                <wp:effectExtent l="0" t="0" r="762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9480" cy="10067544"/>
                          <a:chOff x="0" y="0"/>
                          <a:chExt cx="7269316" cy="10066732"/>
                        </a:xfrm>
                      </wpg:grpSpPr>
                      <wps:wsp>
                        <wps:cNvPr id="10" name="Rectangle 10">
                          <a:extLst>
                            <a:ext uri="{C183D7F6-B498-43B3-948B-1728B52AA6E4}">
                              <adec:decorative xmlns:adec="http://schemas.microsoft.com/office/drawing/2017/decorative" val="1"/>
                            </a:ext>
                          </a:extLst>
                        </wps:cNvPr>
                        <wps:cNvSpPr>
                          <a:spLocks/>
                        </wps:cNvSpPr>
                        <wps:spPr>
                          <a:xfrm rot="5400000">
                            <a:off x="-1222202" y="1222202"/>
                            <a:ext cx="2984404" cy="540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a:extLst>
                            <a:ext uri="{C183D7F6-B498-43B3-948B-1728B52AA6E4}">
                              <adec:decorative xmlns:adec="http://schemas.microsoft.com/office/drawing/2017/decorative" val="1"/>
                            </a:ext>
                          </a:extLst>
                        </wps:cNvPr>
                        <wps:cNvSpPr>
                          <a:spLocks/>
                        </wps:cNvSpPr>
                        <wps:spPr>
                          <a:xfrm>
                            <a:off x="2154728" y="9526732"/>
                            <a:ext cx="5114588" cy="540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B709B1A" id="Group 1" o:spid="_x0000_s1026" alt="&quot;&quot;" style="position:absolute;margin-left:-170pt;margin-top:-54pt;width:572.4pt;height:792.7pt;z-index:251661312;mso-width-relative:margin;mso-height-relative:margin" coordsize="72693,100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">
                <v:rect id="Rectangle 10" o:spid="_x0000_s1027" alt="&quot;&quot;" style="position:absolute;left:-12222;top:12222;width:29844;height:54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" fillcolor="#a9d4db [3204]" stroked="f" strokeweight="1pt"/>
                <v:rect id="Rectangle 11" o:spid="_x0000_s1028" alt="&quot;&quot;" style="position:absolute;left:21547;top:95267;width:51146;height:5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" fillcolor="#a9d4db [3204]" stroked="f" strokeweight="1pt"/>
                <w10:anchorlock/>
              </v:group>
            </w:pict>
          </mc:Fallback>
        </mc:AlternateContent>
      </w:r>
    </w:p>
    <w:tbl>
      <w:tblPr>
        <w:tblW w:w="5000" w:type="pct"/>
        <w:tblLook w:val="0600" w:firstRow="0" w:lastRow="0" w:firstColumn="0" w:lastColumn="0" w:noHBand="1" w:noVBand="1"/>
      </w:tblPr>
      <w:tblGrid>
        <w:gridCol w:w="8108"/>
      </w:tblGrid>
      <w:tr w:rsidR="002963B1" w14:paraId="68E1423A" w14:textId="77777777" w:rsidTr="00427C94">
        <w:trPr>
          <w:trHeight w:val="1872"/>
        </w:trPr>
        <w:tc>
          <w:tcPr>
            <w:tcW w:w="5000" w:type="pct"/>
          </w:tcPr>
          <w:p w14:paraId="7189572D" w14:textId="77777777" w:rsidR="002963B1" w:rsidRPr="002963B1" w:rsidRDefault="00000000" w:rsidP="00427C94">
            <w:pPr>
              <w:pStyle w:val="Address"/>
            </w:pPr>
            <w:sdt>
              <w:sdtPr>
                <w:id w:val="-1860116380"/>
                <w:placeholder>
                  <w:docPart w:val="F2817225F851E749839F9609E6041AD0"/>
                </w:placeholder>
                <w:temporary/>
                <w:showingPlcHdr/>
                <w15:appearance w15:val="hidden"/>
              </w:sdtPr>
              <w:sdtContent>
                <w:r w:rsidR="002963B1" w:rsidRPr="002963B1">
                  <w:t>4567 Main Street</w:t>
                </w:r>
              </w:sdtContent>
            </w:sdt>
          </w:p>
          <w:p w14:paraId="3CE25907" w14:textId="77777777" w:rsidR="002963B1" w:rsidRPr="002963B1" w:rsidRDefault="00000000" w:rsidP="00427C94">
            <w:pPr>
              <w:pStyle w:val="Address"/>
            </w:pPr>
            <w:sdt>
              <w:sdtPr>
                <w:id w:val="-1140490912"/>
                <w:placeholder>
                  <w:docPart w:val="9F30C4AE12A2604590F9BD787054E582"/>
                </w:placeholder>
                <w:temporary/>
                <w:showingPlcHdr/>
                <w15:appearance w15:val="hidden"/>
              </w:sdtPr>
              <w:sdtContent>
                <w:r w:rsidR="002963B1" w:rsidRPr="002963B1">
                  <w:t>City, State 98052</w:t>
                </w:r>
              </w:sdtContent>
            </w:sdt>
            <w:r w:rsidR="002963B1" w:rsidRPr="002963B1">
              <w:t xml:space="preserve"> </w:t>
            </w:r>
          </w:p>
          <w:p w14:paraId="527E28CD" w14:textId="77777777" w:rsidR="002963B1" w:rsidRPr="002963B1" w:rsidRDefault="00000000" w:rsidP="00427C94">
            <w:pPr>
              <w:pStyle w:val="Address"/>
            </w:pPr>
            <w:sdt>
              <w:sdtPr>
                <w:id w:val="437653885"/>
                <w:placeholder>
                  <w:docPart w:val="4E88A64EF9B67443B51328031783AEE9"/>
                </w:placeholder>
                <w:temporary/>
                <w:showingPlcHdr/>
                <w15:appearance w15:val="hidden"/>
              </w:sdtPr>
              <w:sdtContent>
                <w:r w:rsidR="002963B1" w:rsidRPr="002963B1">
                  <w:t>(718) 555–0100</w:t>
                </w:r>
              </w:sdtContent>
            </w:sdt>
            <w:r w:rsidR="002963B1" w:rsidRPr="002963B1">
              <w:t xml:space="preserve"> </w:t>
            </w:r>
          </w:p>
          <w:p w14:paraId="4CF01059" w14:textId="77777777" w:rsidR="00301C46" w:rsidRPr="00301C46" w:rsidRDefault="00000000" w:rsidP="00301C46">
            <w:pPr>
              <w:pStyle w:val="Address"/>
            </w:pPr>
            <w:sdt>
              <w:sdtPr>
                <w:id w:val="736520178"/>
                <w:placeholder>
                  <w:docPart w:val="5BBAE3AC7BC88C44AF37EA2AADC0CC5A"/>
                </w:placeholder>
                <w:showingPlcHdr/>
                <w15:appearance w15:val="hidden"/>
              </w:sdtPr>
              <w:sdtContent>
                <w:r w:rsidR="00301C46" w:rsidRPr="00301C46">
                  <w:t xml:space="preserve">taylor@example.com </w:t>
                </w:r>
              </w:sdtContent>
            </w:sdt>
          </w:p>
          <w:p w14:paraId="30AFF1F0" w14:textId="77777777" w:rsidR="002963B1" w:rsidRDefault="002963B1" w:rsidP="00427C94">
            <w:pPr>
              <w:pStyle w:val="Address"/>
            </w:pPr>
            <w:r w:rsidRPr="002963B1">
              <w:t xml:space="preserve"> </w:t>
            </w:r>
          </w:p>
        </w:tc>
      </w:tr>
      <w:tr w:rsidR="002963B1" w14:paraId="0B6015F0" w14:textId="77777777" w:rsidTr="00427C94">
        <w:trPr>
          <w:trHeight w:val="2016"/>
        </w:trPr>
        <w:tc>
          <w:tcPr>
            <w:tcW w:w="5000" w:type="pct"/>
          </w:tcPr>
          <w:p w14:paraId="24B69432" w14:textId="7D2B1012" w:rsidR="002963B1" w:rsidRDefault="008C596E" w:rsidP="00427C94">
            <w:pPr>
              <w:pStyle w:val="Title"/>
            </w:pPr>
            <w:r>
              <w:t>Emily</w:t>
            </w:r>
            <w:r>
              <w:br/>
              <w:t>Hemmingway</w:t>
            </w:r>
            <w:r w:rsidR="002963B1">
              <w:t xml:space="preserve"> </w:t>
            </w:r>
          </w:p>
        </w:tc>
      </w:tr>
      <w:tr w:rsidR="002963B1" w14:paraId="7ABA32D6" w14:textId="77777777" w:rsidTr="00427C94">
        <w:trPr>
          <w:trHeight w:val="2592"/>
        </w:trPr>
        <w:tc>
          <w:tcPr>
            <w:tcW w:w="5000" w:type="pct"/>
          </w:tcPr>
          <w:p w14:paraId="00364E84" w14:textId="77777777" w:rsidR="002963B1" w:rsidRPr="00E6525B" w:rsidRDefault="00000000" w:rsidP="00427C94">
            <w:pPr>
              <w:pStyle w:val="Address"/>
            </w:pPr>
            <w:sdt>
              <w:sdtPr>
                <w:id w:val="-173116230"/>
                <w:placeholder>
                  <w:docPart w:val="B869CF7BF0FEDD4AB86022926C70FD9A"/>
                </w:placeholder>
                <w:temporary/>
                <w:showingPlcHdr/>
                <w15:appearance w15:val="hidden"/>
              </w:sdtPr>
              <w:sdtContent>
                <w:r w:rsidR="002963B1" w:rsidRPr="008450E9">
                  <w:t>Reed Flores</w:t>
                </w:r>
              </w:sdtContent>
            </w:sdt>
          </w:p>
          <w:p w14:paraId="3E6EC584" w14:textId="77777777" w:rsidR="002963B1" w:rsidRPr="00E6525B" w:rsidRDefault="00000000" w:rsidP="00427C94">
            <w:pPr>
              <w:pStyle w:val="Address"/>
            </w:pPr>
            <w:sdt>
              <w:sdtPr>
                <w:id w:val="1483820170"/>
                <w:placeholder>
                  <w:docPart w:val="12256676A97B8B40B5E02D3CF2A477C3"/>
                </w:placeholder>
                <w:temporary/>
                <w:showingPlcHdr/>
                <w15:appearance w15:val="hidden"/>
              </w:sdtPr>
              <w:sdtContent>
                <w:r w:rsidR="002963B1" w:rsidRPr="008450E9">
                  <w:t>Office Manager</w:t>
                </w:r>
              </w:sdtContent>
            </w:sdt>
            <w:r w:rsidR="002963B1" w:rsidRPr="00E6525B">
              <w:t xml:space="preserve"> </w:t>
            </w:r>
          </w:p>
          <w:p w14:paraId="3A9C2F33" w14:textId="77777777" w:rsidR="002963B1" w:rsidRPr="00E6525B" w:rsidRDefault="00000000" w:rsidP="00427C94">
            <w:pPr>
              <w:pStyle w:val="Address"/>
            </w:pPr>
            <w:sdt>
              <w:sdtPr>
                <w:id w:val="-1867674293"/>
                <w:placeholder>
                  <w:docPart w:val="1C31CD995A844240ADBAE4A8FA1606BF"/>
                </w:placeholder>
                <w:temporary/>
                <w:showingPlcHdr/>
                <w15:appearance w15:val="hidden"/>
              </w:sdtPr>
              <w:sdtContent>
                <w:r w:rsidR="002963B1" w:rsidRPr="008450E9">
                  <w:t>Fabrikam, Inc.</w:t>
                </w:r>
              </w:sdtContent>
            </w:sdt>
          </w:p>
          <w:p w14:paraId="14CB7C04" w14:textId="77777777" w:rsidR="002963B1" w:rsidRPr="00E6525B" w:rsidRDefault="00000000" w:rsidP="00427C94">
            <w:pPr>
              <w:pStyle w:val="Address"/>
            </w:pPr>
            <w:sdt>
              <w:sdtPr>
                <w:id w:val="-871767421"/>
                <w:placeholder>
                  <w:docPart w:val="AFD2908A481DD64BB5FA9AB2547FF498"/>
                </w:placeholder>
                <w:temporary/>
                <w:showingPlcHdr/>
                <w15:appearance w15:val="hidden"/>
              </w:sdtPr>
              <w:sdtContent>
                <w:r w:rsidR="002963B1">
                  <w:t>123 Elm Street</w:t>
                </w:r>
              </w:sdtContent>
            </w:sdt>
            <w:r w:rsidR="002963B1">
              <w:t xml:space="preserve"> </w:t>
            </w:r>
          </w:p>
          <w:p w14:paraId="5D6159AD" w14:textId="77777777" w:rsidR="002963B1" w:rsidRDefault="00000000" w:rsidP="00427C94">
            <w:pPr>
              <w:pStyle w:val="Address"/>
            </w:pPr>
            <w:sdt>
              <w:sdtPr>
                <w:id w:val="706529403"/>
                <w:placeholder>
                  <w:docPart w:val="84EAE3A2CB07874D92BDAA15198EC66C"/>
                </w:placeholder>
                <w:temporary/>
                <w:showingPlcHdr/>
                <w15:appearance w15:val="hidden"/>
              </w:sdtPr>
              <w:sdtContent>
                <w:r w:rsidR="002963B1" w:rsidRPr="002963B1">
                  <w:t>City, State 98052</w:t>
                </w:r>
              </w:sdtContent>
            </w:sdt>
            <w:r w:rsidR="002963B1" w:rsidRPr="00E6525B">
              <w:t xml:space="preserve"> </w:t>
            </w:r>
          </w:p>
        </w:tc>
      </w:tr>
      <w:tr w:rsidR="002963B1" w14:paraId="179B8388" w14:textId="77777777" w:rsidTr="00427C94">
        <w:tc>
          <w:tcPr>
            <w:tcW w:w="5000" w:type="pct"/>
          </w:tcPr>
          <w:p w14:paraId="543D38A6" w14:textId="77777777" w:rsidR="002963B1" w:rsidRDefault="00000000" w:rsidP="00427C94">
            <w:sdt>
              <w:sdtPr>
                <w:id w:val="1813913295"/>
                <w:placeholder>
                  <w:docPart w:val="F950C759189FE24383DBEF5FA54DF4F5"/>
                </w:placeholder>
                <w:temporary/>
                <w:showingPlcHdr/>
                <w15:appearance w15:val="hidden"/>
              </w:sdtPr>
              <w:sdtContent>
                <w:r w:rsidR="002963B1" w:rsidRPr="008539E9">
                  <w:t xml:space="preserve">Dear </w:t>
                </w:r>
                <w:r w:rsidR="002963B1">
                  <w:t>Reed Flores,</w:t>
                </w:r>
              </w:sdtContent>
            </w:sdt>
            <w:r w:rsidR="002963B1">
              <w:t xml:space="preserve"> </w:t>
            </w:r>
          </w:p>
          <w:sdt>
            <w:sdtPr>
              <w:id w:val="1013264065"/>
              <w:placeholder>
                <w:docPart w:val="DE70FB8D6A47FF4687B4A764971FAC11"/>
              </w:placeholder>
              <w:temporary/>
              <w:showingPlcHdr/>
              <w15:appearance w15:val="hidden"/>
            </w:sdtPr>
            <w:sdtContent>
              <w:p w14:paraId="4BB30A5A" w14:textId="77777777" w:rsidR="002963B1" w:rsidRDefault="002963B1"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14:paraId="2EA0F491" w14:textId="77777777" w:rsidR="002963B1" w:rsidRDefault="002963B1" w:rsidP="00427C94">
                <w:r>
                  <w:t xml:space="preserve">If you feel a second paragraph is needed, touch on areas of the role that interest you. State your desire to learn more, suggest a follow up call or email. Be clear about your respect for busy schedules. </w:t>
                </w:r>
              </w:p>
              <w:p w14:paraId="6FD3184B" w14:textId="77777777" w:rsidR="002963B1" w:rsidRDefault="002963B1" w:rsidP="00427C94">
                <w:r>
                  <w:t>(Here’s a tip: be sure to try Word Editor for suggestions on how to make this cover letter the best it can be.)</w:t>
                </w:r>
              </w:p>
            </w:sdtContent>
          </w:sdt>
          <w:p w14:paraId="1057E93D" w14:textId="7DBBB732" w:rsidR="002963B1" w:rsidRDefault="00000000" w:rsidP="00427C94">
            <w:sdt>
              <w:sdtPr>
                <w:id w:val="-330290693"/>
                <w:placeholder>
                  <w:docPart w:val="82E33A687AE6A445A089AD96C6C93248"/>
                </w:placeholder>
                <w:temporary/>
                <w:showingPlcHdr/>
                <w15:appearance w15:val="hidden"/>
              </w:sdtPr>
              <w:sdtContent>
                <w:r w:rsidR="002963B1" w:rsidRPr="008539E9">
                  <w:t>Sincerely,</w:t>
                </w:r>
              </w:sdtContent>
            </w:sdt>
            <w:r w:rsidR="002963B1">
              <w:br/>
            </w:r>
            <w:r w:rsidR="008C596E">
              <w:t>Taylor Hemmingway</w:t>
            </w:r>
            <w:r w:rsidR="002963B1">
              <w:t xml:space="preserve"> </w:t>
            </w:r>
          </w:p>
        </w:tc>
      </w:tr>
    </w:tbl>
    <w:p w14:paraId="4411BEFD" w14:textId="77777777" w:rsidR="00340C75" w:rsidRDefault="00340C75" w:rsidP="00F5689F"/>
    <w:p w14:paraId="77D8CDCB" w14:textId="77777777" w:rsidR="00340C75" w:rsidRDefault="00340C75" w:rsidP="00F5689F">
      <w:pPr>
        <w:sectPr w:rsidR="00340C75" w:rsidSect="008450E9">
          <w:pgSz w:w="12240" w:h="15840"/>
          <w:pgMar w:top="1080" w:right="734" w:bottom="288" w:left="3398" w:header="720" w:footer="720" w:gutter="0"/>
          <w:cols w:space="720"/>
        </w:sectPr>
      </w:pPr>
    </w:p>
    <w:p w14:paraId="535BD570" w14:textId="77777777" w:rsidR="00340C75" w:rsidRPr="008450E9" w:rsidRDefault="008450E9" w:rsidP="008450E9">
      <w:pPr>
        <w:spacing w:after="0"/>
        <w:rPr>
          <w:sz w:val="12"/>
          <w:szCs w:val="4"/>
        </w:rPr>
      </w:pPr>
      <w:r>
        <w:rPr>
          <w:noProof/>
        </w:rPr>
        <w:lastRenderedPageBreak/>
        <mc:AlternateContent>
          <mc:Choice Requires="wpg">
            <w:drawing>
              <wp:anchor distT="0" distB="0" distL="114300" distR="114300" simplePos="0" relativeHeight="251663360" behindDoc="0" locked="0" layoutInCell="1" allowOverlap="1" wp14:anchorId="7AA6A4DE" wp14:editId="660FDD0B">
                <wp:simplePos x="0" y="0"/>
                <wp:positionH relativeFrom="column">
                  <wp:posOffset>-2159000</wp:posOffset>
                </wp:positionH>
                <wp:positionV relativeFrom="paragraph">
                  <wp:posOffset>-685800</wp:posOffset>
                </wp:positionV>
                <wp:extent cx="7269316" cy="10066732"/>
                <wp:effectExtent l="0" t="0" r="8255" b="0"/>
                <wp:wrapNone/>
                <wp:docPr id="12" name="Group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9316" cy="10066732"/>
                          <a:chOff x="0" y="0"/>
                          <a:chExt cx="7269316" cy="10066732"/>
                        </a:xfrm>
                      </wpg:grpSpPr>
                      <wps:wsp>
                        <wps:cNvPr id="13" name="Rectangle 13">
                          <a:extLst>
                            <a:ext uri="{C183D7F6-B498-43B3-948B-1728B52AA6E4}">
                              <adec:decorative xmlns:adec="http://schemas.microsoft.com/office/drawing/2017/decorative" val="1"/>
                            </a:ext>
                          </a:extLst>
                        </wps:cNvPr>
                        <wps:cNvSpPr>
                          <a:spLocks/>
                        </wps:cNvSpPr>
                        <wps:spPr>
                          <a:xfrm rot="5400000">
                            <a:off x="-1222202" y="1222202"/>
                            <a:ext cx="2984404" cy="54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a:extLst>
                            <a:ext uri="{C183D7F6-B498-43B3-948B-1728B52AA6E4}">
                              <adec:decorative xmlns:adec="http://schemas.microsoft.com/office/drawing/2017/decorative" val="1"/>
                            </a:ext>
                          </a:extLst>
                        </wps:cNvPr>
                        <wps:cNvSpPr>
                          <a:spLocks/>
                        </wps:cNvSpPr>
                        <wps:spPr>
                          <a:xfrm>
                            <a:off x="2154728" y="9526732"/>
                            <a:ext cx="5114588" cy="54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9352C66" id="Group 12" o:spid="_x0000_s1026" alt="&quot;&quot;" style="position:absolute;margin-left:-170pt;margin-top:-54pt;width:572.4pt;height:792.65pt;z-index:251663360" coordsize="72693,100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">
                <v:rect id="Rectangle 13" o:spid="_x0000_s1027" alt="&quot;&quot;" style="position:absolute;left:-12222;top:12222;width:29844;height:54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" fillcolor="black [3213]" stroked="f" strokeweight="1pt"/>
                <v:rect id="Rectangle 14" o:spid="_x0000_s1028" alt="&quot;&quot;" style="position:absolute;left:21547;top:95267;width:51146;height:5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" fillcolor="black [3213]" stroked="f" strokeweight="1pt"/>
              </v:group>
            </w:pict>
          </mc:Fallback>
        </mc:AlternateContent>
      </w:r>
    </w:p>
    <w:tbl>
      <w:tblPr>
        <w:tblW w:w="5000" w:type="pct"/>
        <w:tblLook w:val="0600" w:firstRow="0" w:lastRow="0" w:firstColumn="0" w:lastColumn="0" w:noHBand="1" w:noVBand="1"/>
      </w:tblPr>
      <w:tblGrid>
        <w:gridCol w:w="8108"/>
      </w:tblGrid>
      <w:tr w:rsidR="002963B1" w14:paraId="0A497402" w14:textId="77777777" w:rsidTr="00427C94">
        <w:trPr>
          <w:trHeight w:val="1872"/>
        </w:trPr>
        <w:tc>
          <w:tcPr>
            <w:tcW w:w="5000" w:type="pct"/>
          </w:tcPr>
          <w:p w14:paraId="05180AB9" w14:textId="77777777" w:rsidR="002963B1" w:rsidRPr="002963B1" w:rsidRDefault="00000000" w:rsidP="00427C94">
            <w:pPr>
              <w:pStyle w:val="Address"/>
            </w:pPr>
            <w:sdt>
              <w:sdtPr>
                <w:id w:val="-1247960821"/>
                <w:placeholder>
                  <w:docPart w:val="8DD7E1DB5DD1454B9771C38D2668BEA4"/>
                </w:placeholder>
                <w:temporary/>
                <w:showingPlcHdr/>
                <w15:appearance w15:val="hidden"/>
              </w:sdtPr>
              <w:sdtContent>
                <w:r w:rsidR="002963B1" w:rsidRPr="002963B1">
                  <w:t>4567 Main Street</w:t>
                </w:r>
              </w:sdtContent>
            </w:sdt>
          </w:p>
          <w:p w14:paraId="0660174E" w14:textId="77777777" w:rsidR="002963B1" w:rsidRPr="002963B1" w:rsidRDefault="00000000" w:rsidP="00427C94">
            <w:pPr>
              <w:pStyle w:val="Address"/>
            </w:pPr>
            <w:sdt>
              <w:sdtPr>
                <w:id w:val="1940634464"/>
                <w:placeholder>
                  <w:docPart w:val="373E73C85412EF4D8420E90012F65267"/>
                </w:placeholder>
                <w:temporary/>
                <w:showingPlcHdr/>
                <w15:appearance w15:val="hidden"/>
              </w:sdtPr>
              <w:sdtContent>
                <w:r w:rsidR="002963B1" w:rsidRPr="002963B1">
                  <w:t>City, State 98052</w:t>
                </w:r>
              </w:sdtContent>
            </w:sdt>
            <w:r w:rsidR="002963B1" w:rsidRPr="002963B1">
              <w:t xml:space="preserve"> </w:t>
            </w:r>
          </w:p>
          <w:p w14:paraId="2F6AB260" w14:textId="77777777" w:rsidR="002963B1" w:rsidRPr="002963B1" w:rsidRDefault="00000000" w:rsidP="00427C94">
            <w:pPr>
              <w:pStyle w:val="Address"/>
            </w:pPr>
            <w:sdt>
              <w:sdtPr>
                <w:id w:val="-1274245590"/>
                <w:placeholder>
                  <w:docPart w:val="11C0A042BE46F945B5F82DB6C45D44C2"/>
                </w:placeholder>
                <w:temporary/>
                <w:showingPlcHdr/>
                <w15:appearance w15:val="hidden"/>
              </w:sdtPr>
              <w:sdtContent>
                <w:r w:rsidR="002963B1" w:rsidRPr="002963B1">
                  <w:t>(718) 555–0100</w:t>
                </w:r>
              </w:sdtContent>
            </w:sdt>
            <w:r w:rsidR="002963B1" w:rsidRPr="002963B1">
              <w:t xml:space="preserve"> </w:t>
            </w:r>
          </w:p>
          <w:p w14:paraId="2B49D8B4" w14:textId="77777777" w:rsidR="00301C46" w:rsidRPr="00301C46" w:rsidRDefault="00000000" w:rsidP="00301C46">
            <w:pPr>
              <w:pStyle w:val="Address"/>
            </w:pPr>
            <w:sdt>
              <w:sdtPr>
                <w:id w:val="-2000257978"/>
                <w:placeholder>
                  <w:docPart w:val="004015B3043D884AA192C9ABE1D0323E"/>
                </w:placeholder>
                <w:showingPlcHdr/>
                <w15:appearance w15:val="hidden"/>
              </w:sdtPr>
              <w:sdtContent>
                <w:r w:rsidR="00301C46" w:rsidRPr="00301C46">
                  <w:t xml:space="preserve">taylor@example.com </w:t>
                </w:r>
              </w:sdtContent>
            </w:sdt>
          </w:p>
          <w:p w14:paraId="4B0B4456" w14:textId="77777777" w:rsidR="002963B1" w:rsidRDefault="002963B1" w:rsidP="00427C94">
            <w:pPr>
              <w:pStyle w:val="Address"/>
            </w:pPr>
            <w:r w:rsidRPr="002963B1">
              <w:t xml:space="preserve"> </w:t>
            </w:r>
          </w:p>
        </w:tc>
      </w:tr>
      <w:tr w:rsidR="002963B1" w14:paraId="365FF919" w14:textId="77777777" w:rsidTr="00427C94">
        <w:trPr>
          <w:trHeight w:val="2016"/>
        </w:trPr>
        <w:tc>
          <w:tcPr>
            <w:tcW w:w="5000" w:type="pct"/>
          </w:tcPr>
          <w:p w14:paraId="3EF41F42" w14:textId="2A47536F" w:rsidR="002963B1" w:rsidRDefault="008C596E" w:rsidP="00427C94">
            <w:pPr>
              <w:pStyle w:val="Title"/>
            </w:pPr>
            <w:r>
              <w:t>Mary</w:t>
            </w:r>
            <w:r>
              <w:br/>
              <w:t>Hemmingway</w:t>
            </w:r>
            <w:r w:rsidR="002963B1">
              <w:t xml:space="preserve"> </w:t>
            </w:r>
          </w:p>
        </w:tc>
      </w:tr>
      <w:tr w:rsidR="002963B1" w14:paraId="6F189CBE" w14:textId="77777777" w:rsidTr="00427C94">
        <w:trPr>
          <w:trHeight w:val="2592"/>
        </w:trPr>
        <w:tc>
          <w:tcPr>
            <w:tcW w:w="5000" w:type="pct"/>
          </w:tcPr>
          <w:p w14:paraId="1AE410EC" w14:textId="77777777" w:rsidR="002963B1" w:rsidRPr="00E6525B" w:rsidRDefault="00000000" w:rsidP="00427C94">
            <w:pPr>
              <w:pStyle w:val="Address"/>
            </w:pPr>
            <w:sdt>
              <w:sdtPr>
                <w:id w:val="-656992141"/>
                <w:placeholder>
                  <w:docPart w:val="6B9A9A40D7095946A90D5F7284CAF35F"/>
                </w:placeholder>
                <w:temporary/>
                <w:showingPlcHdr/>
                <w15:appearance w15:val="hidden"/>
              </w:sdtPr>
              <w:sdtContent>
                <w:r w:rsidR="002963B1" w:rsidRPr="008450E9">
                  <w:t>Reed Flores</w:t>
                </w:r>
              </w:sdtContent>
            </w:sdt>
          </w:p>
          <w:p w14:paraId="3A69E33C" w14:textId="77777777" w:rsidR="002963B1" w:rsidRPr="00E6525B" w:rsidRDefault="00000000" w:rsidP="00427C94">
            <w:pPr>
              <w:pStyle w:val="Address"/>
            </w:pPr>
            <w:sdt>
              <w:sdtPr>
                <w:id w:val="880749499"/>
                <w:placeholder>
                  <w:docPart w:val="7D116925F1286445AAAC1E560EC869B4"/>
                </w:placeholder>
                <w:temporary/>
                <w:showingPlcHdr/>
                <w15:appearance w15:val="hidden"/>
              </w:sdtPr>
              <w:sdtContent>
                <w:r w:rsidR="002963B1" w:rsidRPr="008450E9">
                  <w:t>Office Manager</w:t>
                </w:r>
              </w:sdtContent>
            </w:sdt>
            <w:r w:rsidR="002963B1" w:rsidRPr="00E6525B">
              <w:t xml:space="preserve"> </w:t>
            </w:r>
          </w:p>
          <w:p w14:paraId="0B3F42CD" w14:textId="77777777" w:rsidR="002963B1" w:rsidRPr="00E6525B" w:rsidRDefault="00000000" w:rsidP="00427C94">
            <w:pPr>
              <w:pStyle w:val="Address"/>
            </w:pPr>
            <w:sdt>
              <w:sdtPr>
                <w:id w:val="-270479615"/>
                <w:placeholder>
                  <w:docPart w:val="81A5D78C7D3AEF4DBBCA062BB4C526C8"/>
                </w:placeholder>
                <w:temporary/>
                <w:showingPlcHdr/>
                <w15:appearance w15:val="hidden"/>
              </w:sdtPr>
              <w:sdtContent>
                <w:r w:rsidR="002963B1" w:rsidRPr="008450E9">
                  <w:t>Fabrikam, Inc.</w:t>
                </w:r>
              </w:sdtContent>
            </w:sdt>
          </w:p>
          <w:p w14:paraId="14F26953" w14:textId="77777777" w:rsidR="002963B1" w:rsidRPr="00E6525B" w:rsidRDefault="00000000" w:rsidP="00427C94">
            <w:pPr>
              <w:pStyle w:val="Address"/>
            </w:pPr>
            <w:sdt>
              <w:sdtPr>
                <w:id w:val="-1130318546"/>
                <w:placeholder>
                  <w:docPart w:val="68D55E75B360BA41A51874D9A58D14EA"/>
                </w:placeholder>
                <w:temporary/>
                <w:showingPlcHdr/>
                <w15:appearance w15:val="hidden"/>
              </w:sdtPr>
              <w:sdtContent>
                <w:r w:rsidR="002963B1">
                  <w:t>123 Elm Street</w:t>
                </w:r>
              </w:sdtContent>
            </w:sdt>
            <w:r w:rsidR="002963B1">
              <w:t xml:space="preserve"> </w:t>
            </w:r>
          </w:p>
          <w:p w14:paraId="32BF4721" w14:textId="77777777" w:rsidR="002963B1" w:rsidRDefault="00000000" w:rsidP="00427C94">
            <w:pPr>
              <w:pStyle w:val="Address"/>
            </w:pPr>
            <w:sdt>
              <w:sdtPr>
                <w:id w:val="314079503"/>
                <w:placeholder>
                  <w:docPart w:val="B46BB9299891864A9D0B5528AB6B1E36"/>
                </w:placeholder>
                <w:temporary/>
                <w:showingPlcHdr/>
                <w15:appearance w15:val="hidden"/>
              </w:sdtPr>
              <w:sdtContent>
                <w:r w:rsidR="002963B1" w:rsidRPr="002963B1">
                  <w:t>City, State 98052</w:t>
                </w:r>
              </w:sdtContent>
            </w:sdt>
            <w:r w:rsidR="002963B1" w:rsidRPr="00E6525B">
              <w:t xml:space="preserve"> </w:t>
            </w:r>
          </w:p>
        </w:tc>
      </w:tr>
      <w:tr w:rsidR="002963B1" w14:paraId="4DF50664" w14:textId="77777777" w:rsidTr="00427C94">
        <w:tc>
          <w:tcPr>
            <w:tcW w:w="5000" w:type="pct"/>
          </w:tcPr>
          <w:p w14:paraId="1E422A79" w14:textId="77777777" w:rsidR="002963B1" w:rsidRDefault="00000000" w:rsidP="00427C94">
            <w:sdt>
              <w:sdtPr>
                <w:id w:val="-1593006761"/>
                <w:placeholder>
                  <w:docPart w:val="A8DF68E858E2024F82035EB518EE2BF0"/>
                </w:placeholder>
                <w:temporary/>
                <w:showingPlcHdr/>
                <w15:appearance w15:val="hidden"/>
              </w:sdtPr>
              <w:sdtContent>
                <w:r w:rsidR="002963B1" w:rsidRPr="008539E9">
                  <w:t xml:space="preserve">Dear </w:t>
                </w:r>
                <w:r w:rsidR="002963B1">
                  <w:t>Reed Flores,</w:t>
                </w:r>
              </w:sdtContent>
            </w:sdt>
            <w:r w:rsidR="002963B1">
              <w:t xml:space="preserve"> </w:t>
            </w:r>
          </w:p>
          <w:sdt>
            <w:sdtPr>
              <w:id w:val="1564217323"/>
              <w:placeholder>
                <w:docPart w:val="456368A31730F74BAE0AFCE34C84AC65"/>
              </w:placeholder>
              <w:temporary/>
              <w:showingPlcHdr/>
              <w15:appearance w15:val="hidden"/>
            </w:sdtPr>
            <w:sdtContent>
              <w:p w14:paraId="6B642AC3" w14:textId="77777777" w:rsidR="002963B1" w:rsidRDefault="002963B1"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14:paraId="7CC96DA0" w14:textId="77777777" w:rsidR="002963B1" w:rsidRDefault="002963B1" w:rsidP="00427C94">
                <w:r>
                  <w:t xml:space="preserve">If you feel a second paragraph is needed, touch on areas of the role that interest you. State your desire to learn more, suggest a follow up call or email. Be clear about your respect for busy schedules. </w:t>
                </w:r>
              </w:p>
              <w:p w14:paraId="567F9DD1" w14:textId="77777777" w:rsidR="002963B1" w:rsidRDefault="002963B1" w:rsidP="00427C94">
                <w:r>
                  <w:t>(Here’s a tip: be sure to try Word Editor for suggestions on how to make this cover letter the best it can be.)</w:t>
                </w:r>
              </w:p>
            </w:sdtContent>
          </w:sdt>
          <w:p w14:paraId="78D63D27" w14:textId="6407E39A" w:rsidR="008C596E" w:rsidRDefault="00000000" w:rsidP="00427C94">
            <w:sdt>
              <w:sdtPr>
                <w:id w:val="-368455273"/>
                <w:placeholder>
                  <w:docPart w:val="D764C0E12DBAD045A11666075A5E57BF"/>
                </w:placeholder>
                <w:temporary/>
                <w:showingPlcHdr/>
                <w15:appearance w15:val="hidden"/>
              </w:sdtPr>
              <w:sdtContent>
                <w:r w:rsidR="002963B1" w:rsidRPr="008539E9">
                  <w:t>Sincerely,</w:t>
                </w:r>
              </w:sdtContent>
            </w:sdt>
            <w:r w:rsidR="008C596E">
              <w:br/>
              <w:t>Taylor Hemmingway</w:t>
            </w:r>
          </w:p>
        </w:tc>
      </w:tr>
    </w:tbl>
    <w:p w14:paraId="4C030285" w14:textId="77777777" w:rsidR="00340C75" w:rsidRPr="00F5689F" w:rsidRDefault="00340C75" w:rsidP="00F5689F"/>
    <w:sectPr w:rsidR="00340C75" w:rsidRPr="00F5689F" w:rsidSect="008450E9">
      <w:pgSz w:w="12240" w:h="15840"/>
      <w:pgMar w:top="1080" w:right="734" w:bottom="288" w:left="3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530DA" w14:textId="77777777" w:rsidR="00682690" w:rsidRDefault="00682690" w:rsidP="00430CE1">
      <w:pPr>
        <w:spacing w:after="0" w:line="240" w:lineRule="auto"/>
      </w:pPr>
      <w:r>
        <w:separator/>
      </w:r>
    </w:p>
  </w:endnote>
  <w:endnote w:type="continuationSeparator" w:id="0">
    <w:p w14:paraId="2CE4B4BD" w14:textId="77777777" w:rsidR="00682690" w:rsidRDefault="00682690" w:rsidP="0043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ova">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E285" w14:textId="77777777" w:rsidR="00682690" w:rsidRDefault="00682690" w:rsidP="00430CE1">
      <w:pPr>
        <w:spacing w:after="0" w:line="240" w:lineRule="auto"/>
      </w:pPr>
      <w:r>
        <w:separator/>
      </w:r>
    </w:p>
  </w:footnote>
  <w:footnote w:type="continuationSeparator" w:id="0">
    <w:p w14:paraId="4F310C58" w14:textId="77777777" w:rsidR="00682690" w:rsidRDefault="00682690" w:rsidP="00430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C652FBE"/>
    <w:multiLevelType w:val="hybridMultilevel"/>
    <w:tmpl w:val="B4BC3380"/>
    <w:lvl w:ilvl="0" w:tplc="3CE23742">
      <w:start w:val="1"/>
      <w:numFmt w:val="bullet"/>
      <w:pStyle w:val="SkillsBullets"/>
      <w:lvlText w:val=""/>
      <w:lvlJc w:val="left"/>
      <w:pPr>
        <w:ind w:left="1080" w:hanging="360"/>
      </w:pPr>
      <w:rPr>
        <w:rFonts w:ascii="Wingdings" w:hAnsi="Wingdings" w:hint="default"/>
        <w:color w:val="F9D448" w:themeColor="accent6"/>
        <w:sz w:val="18"/>
        <w:szCs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60707504">
    <w:abstractNumId w:val="2"/>
  </w:num>
  <w:num w:numId="2" w16cid:durableId="1377587645">
    <w:abstractNumId w:val="5"/>
  </w:num>
  <w:num w:numId="3" w16cid:durableId="1567375028">
    <w:abstractNumId w:val="4"/>
  </w:num>
  <w:num w:numId="4" w16cid:durableId="1024406415">
    <w:abstractNumId w:val="0"/>
  </w:num>
  <w:num w:numId="5" w16cid:durableId="360280300">
    <w:abstractNumId w:val="1"/>
  </w:num>
  <w:num w:numId="6" w16cid:durableId="308487891">
    <w:abstractNumId w:val="6"/>
  </w:num>
  <w:num w:numId="7" w16cid:durableId="716390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04"/>
    <w:rsid w:val="0002118F"/>
    <w:rsid w:val="00060ABC"/>
    <w:rsid w:val="00105B50"/>
    <w:rsid w:val="002717EE"/>
    <w:rsid w:val="002963B1"/>
    <w:rsid w:val="002E3E32"/>
    <w:rsid w:val="00301C46"/>
    <w:rsid w:val="00340C75"/>
    <w:rsid w:val="003D29D5"/>
    <w:rsid w:val="003E6D64"/>
    <w:rsid w:val="00430CE1"/>
    <w:rsid w:val="004B4AC2"/>
    <w:rsid w:val="004F639A"/>
    <w:rsid w:val="005D49CA"/>
    <w:rsid w:val="0060466C"/>
    <w:rsid w:val="006404D3"/>
    <w:rsid w:val="00682690"/>
    <w:rsid w:val="006C17EF"/>
    <w:rsid w:val="007466F4"/>
    <w:rsid w:val="00772544"/>
    <w:rsid w:val="007E1988"/>
    <w:rsid w:val="00813F04"/>
    <w:rsid w:val="008450E9"/>
    <w:rsid w:val="00851431"/>
    <w:rsid w:val="008539E9"/>
    <w:rsid w:val="0086291E"/>
    <w:rsid w:val="008C596E"/>
    <w:rsid w:val="0094656D"/>
    <w:rsid w:val="00A635D5"/>
    <w:rsid w:val="00A82D03"/>
    <w:rsid w:val="00B80EE9"/>
    <w:rsid w:val="00BA27F2"/>
    <w:rsid w:val="00BD5887"/>
    <w:rsid w:val="00C34B4C"/>
    <w:rsid w:val="00C8183F"/>
    <w:rsid w:val="00C83E97"/>
    <w:rsid w:val="00E17478"/>
    <w:rsid w:val="00E6525B"/>
    <w:rsid w:val="00ED6E70"/>
    <w:rsid w:val="00EF10F2"/>
    <w:rsid w:val="00F10BFE"/>
    <w:rsid w:val="00F41ACF"/>
    <w:rsid w:val="00F5689F"/>
    <w:rsid w:val="00F7064C"/>
    <w:rsid w:val="00F90EA8"/>
    <w:rsid w:val="00FB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E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544"/>
    <w:pPr>
      <w:spacing w:after="300" w:line="312" w:lineRule="auto"/>
    </w:pPr>
    <w:rPr>
      <w:rFonts w:eastAsia="Arial" w:cs="Arial"/>
      <w:color w:val="231F20"/>
      <w:szCs w:val="16"/>
      <w:lang w:bidi="en-US"/>
    </w:rPr>
  </w:style>
  <w:style w:type="paragraph" w:styleId="Heading1">
    <w:name w:val="heading 1"/>
    <w:basedOn w:val="Normal"/>
    <w:next w:val="Normal"/>
    <w:link w:val="Heading1Char"/>
    <w:uiPriority w:val="9"/>
    <w:semiHidden/>
    <w:qFormat/>
    <w:rsid w:val="00A82D03"/>
    <w:pPr>
      <w:spacing w:before="27"/>
      <w:outlineLvl w:val="0"/>
    </w:pPr>
    <w:rPr>
      <w:rFonts w:asciiTheme="majorHAnsi" w:hAnsiTheme="majorHAnsi"/>
      <w:b/>
      <w:spacing w:val="-16"/>
      <w:sz w:val="85"/>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772544"/>
    <w:rPr>
      <w:rFonts w:asciiTheme="majorHAnsi" w:eastAsia="Arial" w:hAnsiTheme="majorHAnsi" w:cs="Arial"/>
      <w:b/>
      <w:color w:val="231F20"/>
      <w:spacing w:val="-16"/>
      <w:sz w:val="85"/>
      <w:szCs w:val="16"/>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Address">
    <w:name w:val="Address"/>
    <w:basedOn w:val="Normal"/>
    <w:qFormat/>
    <w:rsid w:val="008450E9"/>
    <w:pPr>
      <w:spacing w:after="0"/>
    </w:pPr>
    <w:rPr>
      <w:sz w:val="18"/>
    </w:rPr>
  </w:style>
  <w:style w:type="paragraph" w:customStyle="1" w:styleId="SkillsBullets">
    <w:name w:val="Skills Bullets"/>
    <w:basedOn w:val="BulletsSkills"/>
    <w:semiHidden/>
    <w:qFormat/>
    <w:rsid w:val="008450E9"/>
    <w:pPr>
      <w:numPr>
        <w:numId w:val="7"/>
      </w:numPr>
      <w:spacing w:after="300"/>
      <w:contextualSpacing/>
    </w:pPr>
    <w:rPr>
      <w:sz w:val="24"/>
    </w:rPr>
  </w:style>
  <w:style w:type="paragraph" w:customStyle="1" w:styleId="BulletsSkills">
    <w:name w:val="Bullets Skills"/>
    <w:basedOn w:val="Address"/>
    <w:semiHidden/>
    <w:qFormat/>
    <w:rsid w:val="00EF10F2"/>
    <w:pPr>
      <w:numPr>
        <w:numId w:val="5"/>
      </w:numPr>
    </w:pPr>
  </w:style>
  <w:style w:type="paragraph" w:styleId="Title">
    <w:name w:val="Title"/>
    <w:basedOn w:val="Normal"/>
    <w:next w:val="Normal"/>
    <w:link w:val="TitleChar"/>
    <w:uiPriority w:val="10"/>
    <w:qFormat/>
    <w:rsid w:val="002963B1"/>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2963B1"/>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772544"/>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430C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2544"/>
    <w:rPr>
      <w:rFonts w:eastAsia="Arial" w:cs="Arial"/>
      <w:color w:val="231F20"/>
      <w:szCs w:val="16"/>
      <w:lang w:bidi="en-US"/>
    </w:rPr>
  </w:style>
  <w:style w:type="paragraph" w:styleId="Footer">
    <w:name w:val="footer"/>
    <w:basedOn w:val="Normal"/>
    <w:link w:val="FooterChar"/>
    <w:uiPriority w:val="99"/>
    <w:semiHidden/>
    <w:rsid w:val="00430C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2544"/>
    <w:rPr>
      <w:rFonts w:eastAsia="Arial" w:cs="Arial"/>
      <w:color w:val="231F20"/>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umeviking.com/cover-letter-template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uterolsthoorn/Library/Containers/com.microsoft.Word/Data/Library/Application%20Support/Microsoft/Office/16.0/DTS/Search/%7bEA8CE575-065D-D54D-BBE2-66A8E1C18D05%7dtf5638372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3E7F8C8810FA4D8ACCAA67D55182A3"/>
        <w:category>
          <w:name w:val="General"/>
          <w:gallery w:val="placeholder"/>
        </w:category>
        <w:types>
          <w:type w:val="bbPlcHdr"/>
        </w:types>
        <w:behaviors>
          <w:behavior w:val="content"/>
        </w:behaviors>
        <w:guid w:val="{3C738961-8654-1949-9FAF-6582EBE1730F}"/>
      </w:docPartPr>
      <w:docPartBody>
        <w:p w:rsidR="00155D26" w:rsidRDefault="00000000">
          <w:pPr>
            <w:pStyle w:val="123E7F8C8810FA4D8ACCAA67D55182A3"/>
          </w:pPr>
          <w:r w:rsidRPr="002963B1">
            <w:t>4567 Main Street</w:t>
          </w:r>
        </w:p>
      </w:docPartBody>
    </w:docPart>
    <w:docPart>
      <w:docPartPr>
        <w:name w:val="95CF7EC2F74C084D8401B74493754627"/>
        <w:category>
          <w:name w:val="General"/>
          <w:gallery w:val="placeholder"/>
        </w:category>
        <w:types>
          <w:type w:val="bbPlcHdr"/>
        </w:types>
        <w:behaviors>
          <w:behavior w:val="content"/>
        </w:behaviors>
        <w:guid w:val="{EF237D40-A5E5-AD49-AEA4-7E757FF35123}"/>
      </w:docPartPr>
      <w:docPartBody>
        <w:p w:rsidR="00155D26" w:rsidRDefault="00000000">
          <w:pPr>
            <w:pStyle w:val="95CF7EC2F74C084D8401B74493754627"/>
          </w:pPr>
          <w:r w:rsidRPr="002963B1">
            <w:t>City, State 98052</w:t>
          </w:r>
        </w:p>
      </w:docPartBody>
    </w:docPart>
    <w:docPart>
      <w:docPartPr>
        <w:name w:val="022B658CA005304C9DED89D72251C2DA"/>
        <w:category>
          <w:name w:val="General"/>
          <w:gallery w:val="placeholder"/>
        </w:category>
        <w:types>
          <w:type w:val="bbPlcHdr"/>
        </w:types>
        <w:behaviors>
          <w:behavior w:val="content"/>
        </w:behaviors>
        <w:guid w:val="{191A9DA0-E5E7-214F-9912-A2F68013CFFF}"/>
      </w:docPartPr>
      <w:docPartBody>
        <w:p w:rsidR="00155D26" w:rsidRDefault="00000000">
          <w:pPr>
            <w:pStyle w:val="022B658CA005304C9DED89D72251C2DA"/>
          </w:pPr>
          <w:r w:rsidRPr="002963B1">
            <w:t>(718) 555–0100</w:t>
          </w:r>
        </w:p>
      </w:docPartBody>
    </w:docPart>
    <w:docPart>
      <w:docPartPr>
        <w:name w:val="7BE5DDD2DA67C84E95D8801F07976C3B"/>
        <w:category>
          <w:name w:val="General"/>
          <w:gallery w:val="placeholder"/>
        </w:category>
        <w:types>
          <w:type w:val="bbPlcHdr"/>
        </w:types>
        <w:behaviors>
          <w:behavior w:val="content"/>
        </w:behaviors>
        <w:guid w:val="{8D8BCBF2-805D-7748-AC67-302615A9C287}"/>
      </w:docPartPr>
      <w:docPartBody>
        <w:p w:rsidR="00155D26" w:rsidRDefault="00000000">
          <w:pPr>
            <w:pStyle w:val="7BE5DDD2DA67C84E95D8801F07976C3B"/>
          </w:pPr>
          <w:r w:rsidRPr="00301C46">
            <w:t xml:space="preserve">taylor@example.com </w:t>
          </w:r>
        </w:p>
      </w:docPartBody>
    </w:docPart>
    <w:docPart>
      <w:docPartPr>
        <w:name w:val="856DB1B139C46746B5FC6362898683E8"/>
        <w:category>
          <w:name w:val="General"/>
          <w:gallery w:val="placeholder"/>
        </w:category>
        <w:types>
          <w:type w:val="bbPlcHdr"/>
        </w:types>
        <w:behaviors>
          <w:behavior w:val="content"/>
        </w:behaviors>
        <w:guid w:val="{0A722848-9054-324E-8078-7AFD384EFB90}"/>
      </w:docPartPr>
      <w:docPartBody>
        <w:p w:rsidR="00155D26" w:rsidRDefault="00000000">
          <w:pPr>
            <w:pStyle w:val="856DB1B139C46746B5FC6362898683E8"/>
          </w:pPr>
          <w:r w:rsidRPr="008450E9">
            <w:t>Reed Flores</w:t>
          </w:r>
        </w:p>
      </w:docPartBody>
    </w:docPart>
    <w:docPart>
      <w:docPartPr>
        <w:name w:val="79095F350C107945BC608AD48873435A"/>
        <w:category>
          <w:name w:val="General"/>
          <w:gallery w:val="placeholder"/>
        </w:category>
        <w:types>
          <w:type w:val="bbPlcHdr"/>
        </w:types>
        <w:behaviors>
          <w:behavior w:val="content"/>
        </w:behaviors>
        <w:guid w:val="{CD80A252-2151-A54F-9B1F-9C63C16DE77D}"/>
      </w:docPartPr>
      <w:docPartBody>
        <w:p w:rsidR="00155D26" w:rsidRDefault="00000000">
          <w:pPr>
            <w:pStyle w:val="79095F350C107945BC608AD48873435A"/>
          </w:pPr>
          <w:r w:rsidRPr="008450E9">
            <w:t>Office Manager</w:t>
          </w:r>
        </w:p>
      </w:docPartBody>
    </w:docPart>
    <w:docPart>
      <w:docPartPr>
        <w:name w:val="D6F1D4ECBE949947AC7FA14E3B986B7B"/>
        <w:category>
          <w:name w:val="General"/>
          <w:gallery w:val="placeholder"/>
        </w:category>
        <w:types>
          <w:type w:val="bbPlcHdr"/>
        </w:types>
        <w:behaviors>
          <w:behavior w:val="content"/>
        </w:behaviors>
        <w:guid w:val="{2D948C76-AE94-C64F-9C5B-4F70B3DD120D}"/>
      </w:docPartPr>
      <w:docPartBody>
        <w:p w:rsidR="00155D26" w:rsidRDefault="00000000">
          <w:pPr>
            <w:pStyle w:val="D6F1D4ECBE949947AC7FA14E3B986B7B"/>
          </w:pPr>
          <w:r w:rsidRPr="008450E9">
            <w:t>Fabrikam, Inc.</w:t>
          </w:r>
        </w:p>
      </w:docPartBody>
    </w:docPart>
    <w:docPart>
      <w:docPartPr>
        <w:name w:val="90361D9D5E82694C9796DBBEAAC24DD8"/>
        <w:category>
          <w:name w:val="General"/>
          <w:gallery w:val="placeholder"/>
        </w:category>
        <w:types>
          <w:type w:val="bbPlcHdr"/>
        </w:types>
        <w:behaviors>
          <w:behavior w:val="content"/>
        </w:behaviors>
        <w:guid w:val="{D9E738C2-781C-524A-92E0-09887C6753BD}"/>
      </w:docPartPr>
      <w:docPartBody>
        <w:p w:rsidR="00155D26" w:rsidRDefault="00000000">
          <w:pPr>
            <w:pStyle w:val="90361D9D5E82694C9796DBBEAAC24DD8"/>
          </w:pPr>
          <w:r>
            <w:t>123 Elm Street</w:t>
          </w:r>
        </w:p>
      </w:docPartBody>
    </w:docPart>
    <w:docPart>
      <w:docPartPr>
        <w:name w:val="81B532AAD3DCC343BD79FA0AF7D7844D"/>
        <w:category>
          <w:name w:val="General"/>
          <w:gallery w:val="placeholder"/>
        </w:category>
        <w:types>
          <w:type w:val="bbPlcHdr"/>
        </w:types>
        <w:behaviors>
          <w:behavior w:val="content"/>
        </w:behaviors>
        <w:guid w:val="{A0A7AB92-7394-6E4E-8751-DB98F0E9FE28}"/>
      </w:docPartPr>
      <w:docPartBody>
        <w:p w:rsidR="00155D26" w:rsidRDefault="00000000">
          <w:pPr>
            <w:pStyle w:val="81B532AAD3DCC343BD79FA0AF7D7844D"/>
          </w:pPr>
          <w:r w:rsidRPr="002963B1">
            <w:t>City, State 98052</w:t>
          </w:r>
        </w:p>
      </w:docPartBody>
    </w:docPart>
    <w:docPart>
      <w:docPartPr>
        <w:name w:val="8068E648690D3244BE5D3CD5B243CCCB"/>
        <w:category>
          <w:name w:val="General"/>
          <w:gallery w:val="placeholder"/>
        </w:category>
        <w:types>
          <w:type w:val="bbPlcHdr"/>
        </w:types>
        <w:behaviors>
          <w:behavior w:val="content"/>
        </w:behaviors>
        <w:guid w:val="{FA8918D3-66ED-AE4C-B37B-D22FE4DCE577}"/>
      </w:docPartPr>
      <w:docPartBody>
        <w:p w:rsidR="00155D26" w:rsidRDefault="00000000">
          <w:pPr>
            <w:pStyle w:val="8068E648690D3244BE5D3CD5B243CCCB"/>
          </w:pPr>
          <w:r w:rsidRPr="008539E9">
            <w:t xml:space="preserve">Dear </w:t>
          </w:r>
          <w:r>
            <w:t>Reed Flores,</w:t>
          </w:r>
        </w:p>
      </w:docPartBody>
    </w:docPart>
    <w:docPart>
      <w:docPartPr>
        <w:name w:val="8D4FA30E4B560241966A45F3E8246A25"/>
        <w:category>
          <w:name w:val="General"/>
          <w:gallery w:val="placeholder"/>
        </w:category>
        <w:types>
          <w:type w:val="bbPlcHdr"/>
        </w:types>
        <w:behaviors>
          <w:behavior w:val="content"/>
        </w:behaviors>
        <w:guid w:val="{EAEA2539-7110-2F4E-8B69-23E73CBB613B}"/>
      </w:docPartPr>
      <w:docPartBody>
        <w:p w:rsidR="00155D26" w:rsidRDefault="00000000" w:rsidP="00060ABC">
          <w:r>
            <w:t xml:space="preserve">Start with a statement about why you are excited about the job you are seeking. Enthusiasm is key, and your personal connection to the role is much more important than flashy words and exclamation marks. Keep it brief and easy to read. </w:t>
          </w:r>
        </w:p>
        <w:p w:rsidR="00155D26" w:rsidRDefault="00000000" w:rsidP="00060ABC">
          <w:r>
            <w:t xml:space="preserve">If you feel a second paragraph is needed, touch on areas of the role that interest you. State your desire to learn more, suggest a follow up call or email. Be clear about your respect for busy schedules. </w:t>
          </w:r>
        </w:p>
        <w:p w:rsidR="00155D26" w:rsidRDefault="00000000">
          <w:pPr>
            <w:pStyle w:val="8D4FA30E4B560241966A45F3E8246A25"/>
          </w:pPr>
          <w:r>
            <w:t>(Here’s a tip: be sure to try Word Editor for suggestions on how to make this cover letter the best it can be.)</w:t>
          </w:r>
        </w:p>
      </w:docPartBody>
    </w:docPart>
    <w:docPart>
      <w:docPartPr>
        <w:name w:val="4CE3FFC42C081447A2A8900356B87FE3"/>
        <w:category>
          <w:name w:val="General"/>
          <w:gallery w:val="placeholder"/>
        </w:category>
        <w:types>
          <w:type w:val="bbPlcHdr"/>
        </w:types>
        <w:behaviors>
          <w:behavior w:val="content"/>
        </w:behaviors>
        <w:guid w:val="{76304F88-431C-DC4A-866A-5FD1B1695686}"/>
      </w:docPartPr>
      <w:docPartBody>
        <w:p w:rsidR="00155D26" w:rsidRDefault="00000000">
          <w:pPr>
            <w:pStyle w:val="4CE3FFC42C081447A2A8900356B87FE3"/>
          </w:pPr>
          <w:r w:rsidRPr="008539E9">
            <w:t>Sincerely,</w:t>
          </w:r>
        </w:p>
      </w:docPartBody>
    </w:docPart>
    <w:docPart>
      <w:docPartPr>
        <w:name w:val="F2817225F851E749839F9609E6041AD0"/>
        <w:category>
          <w:name w:val="General"/>
          <w:gallery w:val="placeholder"/>
        </w:category>
        <w:types>
          <w:type w:val="bbPlcHdr"/>
        </w:types>
        <w:behaviors>
          <w:behavior w:val="content"/>
        </w:behaviors>
        <w:guid w:val="{6EFD3BF3-CAAC-4441-96F2-7B3396DD7D5B}"/>
      </w:docPartPr>
      <w:docPartBody>
        <w:p w:rsidR="00155D26" w:rsidRDefault="00000000">
          <w:pPr>
            <w:pStyle w:val="F2817225F851E749839F9609E6041AD0"/>
          </w:pPr>
          <w:r w:rsidRPr="002963B1">
            <w:t>4567 Main Street</w:t>
          </w:r>
        </w:p>
      </w:docPartBody>
    </w:docPart>
    <w:docPart>
      <w:docPartPr>
        <w:name w:val="9F30C4AE12A2604590F9BD787054E582"/>
        <w:category>
          <w:name w:val="General"/>
          <w:gallery w:val="placeholder"/>
        </w:category>
        <w:types>
          <w:type w:val="bbPlcHdr"/>
        </w:types>
        <w:behaviors>
          <w:behavior w:val="content"/>
        </w:behaviors>
        <w:guid w:val="{E69B756D-813C-6C43-A2D9-E21D216EDBF6}"/>
      </w:docPartPr>
      <w:docPartBody>
        <w:p w:rsidR="00155D26" w:rsidRDefault="00000000">
          <w:pPr>
            <w:pStyle w:val="9F30C4AE12A2604590F9BD787054E582"/>
          </w:pPr>
          <w:r w:rsidRPr="002963B1">
            <w:t>City, State 98052</w:t>
          </w:r>
        </w:p>
      </w:docPartBody>
    </w:docPart>
    <w:docPart>
      <w:docPartPr>
        <w:name w:val="4E88A64EF9B67443B51328031783AEE9"/>
        <w:category>
          <w:name w:val="General"/>
          <w:gallery w:val="placeholder"/>
        </w:category>
        <w:types>
          <w:type w:val="bbPlcHdr"/>
        </w:types>
        <w:behaviors>
          <w:behavior w:val="content"/>
        </w:behaviors>
        <w:guid w:val="{BFCFB9DC-D8E0-9C45-8015-07E0E0F8A61E}"/>
      </w:docPartPr>
      <w:docPartBody>
        <w:p w:rsidR="00155D26" w:rsidRDefault="00000000">
          <w:pPr>
            <w:pStyle w:val="4E88A64EF9B67443B51328031783AEE9"/>
          </w:pPr>
          <w:r w:rsidRPr="002963B1">
            <w:t>(718) 555–0100</w:t>
          </w:r>
        </w:p>
      </w:docPartBody>
    </w:docPart>
    <w:docPart>
      <w:docPartPr>
        <w:name w:val="5BBAE3AC7BC88C44AF37EA2AADC0CC5A"/>
        <w:category>
          <w:name w:val="General"/>
          <w:gallery w:val="placeholder"/>
        </w:category>
        <w:types>
          <w:type w:val="bbPlcHdr"/>
        </w:types>
        <w:behaviors>
          <w:behavior w:val="content"/>
        </w:behaviors>
        <w:guid w:val="{596939A6-5E78-0A4A-A31A-B1F2A213AD00}"/>
      </w:docPartPr>
      <w:docPartBody>
        <w:p w:rsidR="00155D26" w:rsidRDefault="00000000">
          <w:pPr>
            <w:pStyle w:val="5BBAE3AC7BC88C44AF37EA2AADC0CC5A"/>
          </w:pPr>
          <w:r w:rsidRPr="00301C46">
            <w:t xml:space="preserve">taylor@example.com </w:t>
          </w:r>
        </w:p>
      </w:docPartBody>
    </w:docPart>
    <w:docPart>
      <w:docPartPr>
        <w:name w:val="B869CF7BF0FEDD4AB86022926C70FD9A"/>
        <w:category>
          <w:name w:val="General"/>
          <w:gallery w:val="placeholder"/>
        </w:category>
        <w:types>
          <w:type w:val="bbPlcHdr"/>
        </w:types>
        <w:behaviors>
          <w:behavior w:val="content"/>
        </w:behaviors>
        <w:guid w:val="{9CF373A4-F34C-6F45-8CED-5EE2925A3CDF}"/>
      </w:docPartPr>
      <w:docPartBody>
        <w:p w:rsidR="00155D26" w:rsidRDefault="00000000">
          <w:pPr>
            <w:pStyle w:val="B869CF7BF0FEDD4AB86022926C70FD9A"/>
          </w:pPr>
          <w:r w:rsidRPr="008450E9">
            <w:t>Reed Flores</w:t>
          </w:r>
        </w:p>
      </w:docPartBody>
    </w:docPart>
    <w:docPart>
      <w:docPartPr>
        <w:name w:val="12256676A97B8B40B5E02D3CF2A477C3"/>
        <w:category>
          <w:name w:val="General"/>
          <w:gallery w:val="placeholder"/>
        </w:category>
        <w:types>
          <w:type w:val="bbPlcHdr"/>
        </w:types>
        <w:behaviors>
          <w:behavior w:val="content"/>
        </w:behaviors>
        <w:guid w:val="{F34D132E-3887-384B-A618-9D65D20A5B35}"/>
      </w:docPartPr>
      <w:docPartBody>
        <w:p w:rsidR="00155D26" w:rsidRDefault="00000000">
          <w:pPr>
            <w:pStyle w:val="12256676A97B8B40B5E02D3CF2A477C3"/>
          </w:pPr>
          <w:r w:rsidRPr="008450E9">
            <w:t>Office Manager</w:t>
          </w:r>
        </w:p>
      </w:docPartBody>
    </w:docPart>
    <w:docPart>
      <w:docPartPr>
        <w:name w:val="1C31CD995A844240ADBAE4A8FA1606BF"/>
        <w:category>
          <w:name w:val="General"/>
          <w:gallery w:val="placeholder"/>
        </w:category>
        <w:types>
          <w:type w:val="bbPlcHdr"/>
        </w:types>
        <w:behaviors>
          <w:behavior w:val="content"/>
        </w:behaviors>
        <w:guid w:val="{694FA621-0F8D-604E-A544-0C21B2E97FE0}"/>
      </w:docPartPr>
      <w:docPartBody>
        <w:p w:rsidR="00155D26" w:rsidRDefault="00000000">
          <w:pPr>
            <w:pStyle w:val="1C31CD995A844240ADBAE4A8FA1606BF"/>
          </w:pPr>
          <w:r w:rsidRPr="008450E9">
            <w:t>Fabrikam, Inc.</w:t>
          </w:r>
        </w:p>
      </w:docPartBody>
    </w:docPart>
    <w:docPart>
      <w:docPartPr>
        <w:name w:val="AFD2908A481DD64BB5FA9AB2547FF498"/>
        <w:category>
          <w:name w:val="General"/>
          <w:gallery w:val="placeholder"/>
        </w:category>
        <w:types>
          <w:type w:val="bbPlcHdr"/>
        </w:types>
        <w:behaviors>
          <w:behavior w:val="content"/>
        </w:behaviors>
        <w:guid w:val="{1EB4EF0D-39EB-F04B-A82F-4D214A6969CA}"/>
      </w:docPartPr>
      <w:docPartBody>
        <w:p w:rsidR="00155D26" w:rsidRDefault="00000000">
          <w:pPr>
            <w:pStyle w:val="AFD2908A481DD64BB5FA9AB2547FF498"/>
          </w:pPr>
          <w:r>
            <w:t>123 Elm Street</w:t>
          </w:r>
        </w:p>
      </w:docPartBody>
    </w:docPart>
    <w:docPart>
      <w:docPartPr>
        <w:name w:val="84EAE3A2CB07874D92BDAA15198EC66C"/>
        <w:category>
          <w:name w:val="General"/>
          <w:gallery w:val="placeholder"/>
        </w:category>
        <w:types>
          <w:type w:val="bbPlcHdr"/>
        </w:types>
        <w:behaviors>
          <w:behavior w:val="content"/>
        </w:behaviors>
        <w:guid w:val="{E282FCF6-D37E-884F-B01D-B044404C5C62}"/>
      </w:docPartPr>
      <w:docPartBody>
        <w:p w:rsidR="00155D26" w:rsidRDefault="00000000">
          <w:pPr>
            <w:pStyle w:val="84EAE3A2CB07874D92BDAA15198EC66C"/>
          </w:pPr>
          <w:r w:rsidRPr="002963B1">
            <w:t>City, State 98052</w:t>
          </w:r>
        </w:p>
      </w:docPartBody>
    </w:docPart>
    <w:docPart>
      <w:docPartPr>
        <w:name w:val="F950C759189FE24383DBEF5FA54DF4F5"/>
        <w:category>
          <w:name w:val="General"/>
          <w:gallery w:val="placeholder"/>
        </w:category>
        <w:types>
          <w:type w:val="bbPlcHdr"/>
        </w:types>
        <w:behaviors>
          <w:behavior w:val="content"/>
        </w:behaviors>
        <w:guid w:val="{B1DACEAB-3F02-474E-8888-4D77B6681820}"/>
      </w:docPartPr>
      <w:docPartBody>
        <w:p w:rsidR="00155D26" w:rsidRDefault="00000000">
          <w:pPr>
            <w:pStyle w:val="F950C759189FE24383DBEF5FA54DF4F5"/>
          </w:pPr>
          <w:r w:rsidRPr="008539E9">
            <w:t xml:space="preserve">Dear </w:t>
          </w:r>
          <w:r>
            <w:t>Reed Flores,</w:t>
          </w:r>
        </w:p>
      </w:docPartBody>
    </w:docPart>
    <w:docPart>
      <w:docPartPr>
        <w:name w:val="DE70FB8D6A47FF4687B4A764971FAC11"/>
        <w:category>
          <w:name w:val="General"/>
          <w:gallery w:val="placeholder"/>
        </w:category>
        <w:types>
          <w:type w:val="bbPlcHdr"/>
        </w:types>
        <w:behaviors>
          <w:behavior w:val="content"/>
        </w:behaviors>
        <w:guid w:val="{E5F92DF8-D1C4-C647-BFF6-C99D4B64698D}"/>
      </w:docPartPr>
      <w:docPartBody>
        <w:p w:rsidR="00155D26" w:rsidRDefault="00000000"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rsidR="00155D26" w:rsidRDefault="00000000" w:rsidP="00427C94">
          <w:r>
            <w:t xml:space="preserve">If you feel a second paragraph is needed, touch on areas of the role that interest you. State your desire to learn more, suggest a follow up call or email. Be clear about your respect for busy schedules. </w:t>
          </w:r>
        </w:p>
        <w:p w:rsidR="00155D26" w:rsidRDefault="00000000">
          <w:pPr>
            <w:pStyle w:val="DE70FB8D6A47FF4687B4A764971FAC11"/>
          </w:pPr>
          <w:r>
            <w:t>(Here’s a tip: be sure to try Word Editor for suggestions on how to make this cover letter the best it can be.)</w:t>
          </w:r>
        </w:p>
      </w:docPartBody>
    </w:docPart>
    <w:docPart>
      <w:docPartPr>
        <w:name w:val="82E33A687AE6A445A089AD96C6C93248"/>
        <w:category>
          <w:name w:val="General"/>
          <w:gallery w:val="placeholder"/>
        </w:category>
        <w:types>
          <w:type w:val="bbPlcHdr"/>
        </w:types>
        <w:behaviors>
          <w:behavior w:val="content"/>
        </w:behaviors>
        <w:guid w:val="{5101F5B0-68C5-7E40-A742-4D41E947DA77}"/>
      </w:docPartPr>
      <w:docPartBody>
        <w:p w:rsidR="00155D26" w:rsidRDefault="00000000">
          <w:pPr>
            <w:pStyle w:val="82E33A687AE6A445A089AD96C6C93248"/>
          </w:pPr>
          <w:r w:rsidRPr="008539E9">
            <w:t>Sincerely,</w:t>
          </w:r>
        </w:p>
      </w:docPartBody>
    </w:docPart>
    <w:docPart>
      <w:docPartPr>
        <w:name w:val="8DD7E1DB5DD1454B9771C38D2668BEA4"/>
        <w:category>
          <w:name w:val="General"/>
          <w:gallery w:val="placeholder"/>
        </w:category>
        <w:types>
          <w:type w:val="bbPlcHdr"/>
        </w:types>
        <w:behaviors>
          <w:behavior w:val="content"/>
        </w:behaviors>
        <w:guid w:val="{E3F6B73A-C65B-2A45-8789-C6C55BFE787E}"/>
      </w:docPartPr>
      <w:docPartBody>
        <w:p w:rsidR="00155D26" w:rsidRDefault="00000000">
          <w:pPr>
            <w:pStyle w:val="8DD7E1DB5DD1454B9771C38D2668BEA4"/>
          </w:pPr>
          <w:r w:rsidRPr="002963B1">
            <w:t>4567 Main Street</w:t>
          </w:r>
        </w:p>
      </w:docPartBody>
    </w:docPart>
    <w:docPart>
      <w:docPartPr>
        <w:name w:val="373E73C85412EF4D8420E90012F65267"/>
        <w:category>
          <w:name w:val="General"/>
          <w:gallery w:val="placeholder"/>
        </w:category>
        <w:types>
          <w:type w:val="bbPlcHdr"/>
        </w:types>
        <w:behaviors>
          <w:behavior w:val="content"/>
        </w:behaviors>
        <w:guid w:val="{219CAD47-128A-C049-B370-359C01147195}"/>
      </w:docPartPr>
      <w:docPartBody>
        <w:p w:rsidR="00155D26" w:rsidRDefault="00000000">
          <w:pPr>
            <w:pStyle w:val="373E73C85412EF4D8420E90012F65267"/>
          </w:pPr>
          <w:r w:rsidRPr="002963B1">
            <w:t>City, State 98052</w:t>
          </w:r>
        </w:p>
      </w:docPartBody>
    </w:docPart>
    <w:docPart>
      <w:docPartPr>
        <w:name w:val="11C0A042BE46F945B5F82DB6C45D44C2"/>
        <w:category>
          <w:name w:val="General"/>
          <w:gallery w:val="placeholder"/>
        </w:category>
        <w:types>
          <w:type w:val="bbPlcHdr"/>
        </w:types>
        <w:behaviors>
          <w:behavior w:val="content"/>
        </w:behaviors>
        <w:guid w:val="{5D9EEA0E-141D-3745-8F71-D9E694FE812F}"/>
      </w:docPartPr>
      <w:docPartBody>
        <w:p w:rsidR="00155D26" w:rsidRDefault="00000000">
          <w:pPr>
            <w:pStyle w:val="11C0A042BE46F945B5F82DB6C45D44C2"/>
          </w:pPr>
          <w:r w:rsidRPr="002963B1">
            <w:t>(718) 555–0100</w:t>
          </w:r>
        </w:p>
      </w:docPartBody>
    </w:docPart>
    <w:docPart>
      <w:docPartPr>
        <w:name w:val="004015B3043D884AA192C9ABE1D0323E"/>
        <w:category>
          <w:name w:val="General"/>
          <w:gallery w:val="placeholder"/>
        </w:category>
        <w:types>
          <w:type w:val="bbPlcHdr"/>
        </w:types>
        <w:behaviors>
          <w:behavior w:val="content"/>
        </w:behaviors>
        <w:guid w:val="{625E1BCD-C31A-614D-B07E-E0446E6101FB}"/>
      </w:docPartPr>
      <w:docPartBody>
        <w:p w:rsidR="00155D26" w:rsidRDefault="00000000">
          <w:pPr>
            <w:pStyle w:val="004015B3043D884AA192C9ABE1D0323E"/>
          </w:pPr>
          <w:r w:rsidRPr="00301C46">
            <w:t xml:space="preserve">taylor@example.com </w:t>
          </w:r>
        </w:p>
      </w:docPartBody>
    </w:docPart>
    <w:docPart>
      <w:docPartPr>
        <w:name w:val="6B9A9A40D7095946A90D5F7284CAF35F"/>
        <w:category>
          <w:name w:val="General"/>
          <w:gallery w:val="placeholder"/>
        </w:category>
        <w:types>
          <w:type w:val="bbPlcHdr"/>
        </w:types>
        <w:behaviors>
          <w:behavior w:val="content"/>
        </w:behaviors>
        <w:guid w:val="{C7C6D96B-F36A-5B40-A668-95D1FD8774DE}"/>
      </w:docPartPr>
      <w:docPartBody>
        <w:p w:rsidR="00155D26" w:rsidRDefault="00000000">
          <w:pPr>
            <w:pStyle w:val="6B9A9A40D7095946A90D5F7284CAF35F"/>
          </w:pPr>
          <w:r w:rsidRPr="008450E9">
            <w:t>Reed Flores</w:t>
          </w:r>
        </w:p>
      </w:docPartBody>
    </w:docPart>
    <w:docPart>
      <w:docPartPr>
        <w:name w:val="7D116925F1286445AAAC1E560EC869B4"/>
        <w:category>
          <w:name w:val="General"/>
          <w:gallery w:val="placeholder"/>
        </w:category>
        <w:types>
          <w:type w:val="bbPlcHdr"/>
        </w:types>
        <w:behaviors>
          <w:behavior w:val="content"/>
        </w:behaviors>
        <w:guid w:val="{DC54CFD7-2418-0443-A3CD-5BD47D0EAC0C}"/>
      </w:docPartPr>
      <w:docPartBody>
        <w:p w:rsidR="00155D26" w:rsidRDefault="00000000">
          <w:pPr>
            <w:pStyle w:val="7D116925F1286445AAAC1E560EC869B4"/>
          </w:pPr>
          <w:r w:rsidRPr="008450E9">
            <w:t>Office Manager</w:t>
          </w:r>
        </w:p>
      </w:docPartBody>
    </w:docPart>
    <w:docPart>
      <w:docPartPr>
        <w:name w:val="81A5D78C7D3AEF4DBBCA062BB4C526C8"/>
        <w:category>
          <w:name w:val="General"/>
          <w:gallery w:val="placeholder"/>
        </w:category>
        <w:types>
          <w:type w:val="bbPlcHdr"/>
        </w:types>
        <w:behaviors>
          <w:behavior w:val="content"/>
        </w:behaviors>
        <w:guid w:val="{828E57B8-0AC5-BD43-A2F3-09A007BCAA70}"/>
      </w:docPartPr>
      <w:docPartBody>
        <w:p w:rsidR="00155D26" w:rsidRDefault="00000000">
          <w:pPr>
            <w:pStyle w:val="81A5D78C7D3AEF4DBBCA062BB4C526C8"/>
          </w:pPr>
          <w:r w:rsidRPr="008450E9">
            <w:t>Fabrikam, Inc.</w:t>
          </w:r>
        </w:p>
      </w:docPartBody>
    </w:docPart>
    <w:docPart>
      <w:docPartPr>
        <w:name w:val="68D55E75B360BA41A51874D9A58D14EA"/>
        <w:category>
          <w:name w:val="General"/>
          <w:gallery w:val="placeholder"/>
        </w:category>
        <w:types>
          <w:type w:val="bbPlcHdr"/>
        </w:types>
        <w:behaviors>
          <w:behavior w:val="content"/>
        </w:behaviors>
        <w:guid w:val="{7CF40C6B-073F-E143-9AB5-456768A13CFE}"/>
      </w:docPartPr>
      <w:docPartBody>
        <w:p w:rsidR="00155D26" w:rsidRDefault="00000000">
          <w:pPr>
            <w:pStyle w:val="68D55E75B360BA41A51874D9A58D14EA"/>
          </w:pPr>
          <w:r>
            <w:t>123 Elm Street</w:t>
          </w:r>
        </w:p>
      </w:docPartBody>
    </w:docPart>
    <w:docPart>
      <w:docPartPr>
        <w:name w:val="B46BB9299891864A9D0B5528AB6B1E36"/>
        <w:category>
          <w:name w:val="General"/>
          <w:gallery w:val="placeholder"/>
        </w:category>
        <w:types>
          <w:type w:val="bbPlcHdr"/>
        </w:types>
        <w:behaviors>
          <w:behavior w:val="content"/>
        </w:behaviors>
        <w:guid w:val="{DA4DFE20-2CC4-D748-B440-5BD9BDAF0340}"/>
      </w:docPartPr>
      <w:docPartBody>
        <w:p w:rsidR="00155D26" w:rsidRDefault="00000000">
          <w:pPr>
            <w:pStyle w:val="B46BB9299891864A9D0B5528AB6B1E36"/>
          </w:pPr>
          <w:r w:rsidRPr="002963B1">
            <w:t>City, State 98052</w:t>
          </w:r>
        </w:p>
      </w:docPartBody>
    </w:docPart>
    <w:docPart>
      <w:docPartPr>
        <w:name w:val="A8DF68E858E2024F82035EB518EE2BF0"/>
        <w:category>
          <w:name w:val="General"/>
          <w:gallery w:val="placeholder"/>
        </w:category>
        <w:types>
          <w:type w:val="bbPlcHdr"/>
        </w:types>
        <w:behaviors>
          <w:behavior w:val="content"/>
        </w:behaviors>
        <w:guid w:val="{43588FB8-1059-A74C-B566-90265D7B440A}"/>
      </w:docPartPr>
      <w:docPartBody>
        <w:p w:rsidR="00155D26" w:rsidRDefault="00000000">
          <w:pPr>
            <w:pStyle w:val="A8DF68E858E2024F82035EB518EE2BF0"/>
          </w:pPr>
          <w:r w:rsidRPr="008539E9">
            <w:t xml:space="preserve">Dear </w:t>
          </w:r>
          <w:r>
            <w:t>Reed Flores,</w:t>
          </w:r>
        </w:p>
      </w:docPartBody>
    </w:docPart>
    <w:docPart>
      <w:docPartPr>
        <w:name w:val="456368A31730F74BAE0AFCE34C84AC65"/>
        <w:category>
          <w:name w:val="General"/>
          <w:gallery w:val="placeholder"/>
        </w:category>
        <w:types>
          <w:type w:val="bbPlcHdr"/>
        </w:types>
        <w:behaviors>
          <w:behavior w:val="content"/>
        </w:behaviors>
        <w:guid w:val="{7AEDB8F4-1F63-C346-9DF1-FDA319CA7FBC}"/>
      </w:docPartPr>
      <w:docPartBody>
        <w:p w:rsidR="00155D26" w:rsidRDefault="00000000"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rsidR="00155D26" w:rsidRDefault="00000000" w:rsidP="00427C94">
          <w:r>
            <w:t xml:space="preserve">If you feel a second paragraph is needed, touch on areas of the role that interest you. State your desire to learn more, suggest a follow up call or email. Be clear about your respect for busy schedules. </w:t>
          </w:r>
        </w:p>
        <w:p w:rsidR="00155D26" w:rsidRDefault="00000000">
          <w:pPr>
            <w:pStyle w:val="456368A31730F74BAE0AFCE34C84AC65"/>
          </w:pPr>
          <w:r>
            <w:t>(Here’s a tip: be sure to try Word Editor for suggestions on how to make this cover letter the best it can be.)</w:t>
          </w:r>
        </w:p>
      </w:docPartBody>
    </w:docPart>
    <w:docPart>
      <w:docPartPr>
        <w:name w:val="D764C0E12DBAD045A11666075A5E57BF"/>
        <w:category>
          <w:name w:val="General"/>
          <w:gallery w:val="placeholder"/>
        </w:category>
        <w:types>
          <w:type w:val="bbPlcHdr"/>
        </w:types>
        <w:behaviors>
          <w:behavior w:val="content"/>
        </w:behaviors>
        <w:guid w:val="{1472903B-E64E-ED44-A9DC-48C0812EB564}"/>
      </w:docPartPr>
      <w:docPartBody>
        <w:p w:rsidR="00155D26" w:rsidRDefault="00000000">
          <w:pPr>
            <w:pStyle w:val="D764C0E12DBAD045A11666075A5E57BF"/>
          </w:pPr>
          <w:r w:rsidRPr="008539E9">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ova">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C7"/>
    <w:rsid w:val="00155D26"/>
    <w:rsid w:val="008B47C7"/>
    <w:rsid w:val="00F576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E7F8C8810FA4D8ACCAA67D55182A3">
    <w:name w:val="123E7F8C8810FA4D8ACCAA67D55182A3"/>
  </w:style>
  <w:style w:type="paragraph" w:customStyle="1" w:styleId="95CF7EC2F74C084D8401B74493754627">
    <w:name w:val="95CF7EC2F74C084D8401B74493754627"/>
  </w:style>
  <w:style w:type="paragraph" w:customStyle="1" w:styleId="022B658CA005304C9DED89D72251C2DA">
    <w:name w:val="022B658CA005304C9DED89D72251C2DA"/>
  </w:style>
  <w:style w:type="paragraph" w:customStyle="1" w:styleId="7BE5DDD2DA67C84E95D8801F07976C3B">
    <w:name w:val="7BE5DDD2DA67C84E95D8801F07976C3B"/>
  </w:style>
  <w:style w:type="paragraph" w:customStyle="1" w:styleId="270D46474534654A90DC2C13EE0DA129">
    <w:name w:val="270D46474534654A90DC2C13EE0DA129"/>
  </w:style>
  <w:style w:type="paragraph" w:customStyle="1" w:styleId="856DB1B139C46746B5FC6362898683E8">
    <w:name w:val="856DB1B139C46746B5FC6362898683E8"/>
  </w:style>
  <w:style w:type="paragraph" w:customStyle="1" w:styleId="79095F350C107945BC608AD48873435A">
    <w:name w:val="79095F350C107945BC608AD48873435A"/>
  </w:style>
  <w:style w:type="paragraph" w:customStyle="1" w:styleId="D6F1D4ECBE949947AC7FA14E3B986B7B">
    <w:name w:val="D6F1D4ECBE949947AC7FA14E3B986B7B"/>
  </w:style>
  <w:style w:type="paragraph" w:customStyle="1" w:styleId="90361D9D5E82694C9796DBBEAAC24DD8">
    <w:name w:val="90361D9D5E82694C9796DBBEAAC24DD8"/>
  </w:style>
  <w:style w:type="paragraph" w:customStyle="1" w:styleId="81B532AAD3DCC343BD79FA0AF7D7844D">
    <w:name w:val="81B532AAD3DCC343BD79FA0AF7D7844D"/>
  </w:style>
  <w:style w:type="paragraph" w:customStyle="1" w:styleId="8068E648690D3244BE5D3CD5B243CCCB">
    <w:name w:val="8068E648690D3244BE5D3CD5B243CCCB"/>
  </w:style>
  <w:style w:type="paragraph" w:customStyle="1" w:styleId="8D4FA30E4B560241966A45F3E8246A25">
    <w:name w:val="8D4FA30E4B560241966A45F3E8246A25"/>
  </w:style>
  <w:style w:type="paragraph" w:customStyle="1" w:styleId="4CE3FFC42C081447A2A8900356B87FE3">
    <w:name w:val="4CE3FFC42C081447A2A8900356B87FE3"/>
  </w:style>
  <w:style w:type="paragraph" w:customStyle="1" w:styleId="6CBCE5AAAD518D40BFC9DE7DCE7DBB9B">
    <w:name w:val="6CBCE5AAAD518D40BFC9DE7DCE7DBB9B"/>
  </w:style>
  <w:style w:type="paragraph" w:customStyle="1" w:styleId="F2817225F851E749839F9609E6041AD0">
    <w:name w:val="F2817225F851E749839F9609E6041AD0"/>
  </w:style>
  <w:style w:type="paragraph" w:customStyle="1" w:styleId="9F30C4AE12A2604590F9BD787054E582">
    <w:name w:val="9F30C4AE12A2604590F9BD787054E582"/>
  </w:style>
  <w:style w:type="paragraph" w:customStyle="1" w:styleId="4E88A64EF9B67443B51328031783AEE9">
    <w:name w:val="4E88A64EF9B67443B51328031783AEE9"/>
  </w:style>
  <w:style w:type="paragraph" w:customStyle="1" w:styleId="5BBAE3AC7BC88C44AF37EA2AADC0CC5A">
    <w:name w:val="5BBAE3AC7BC88C44AF37EA2AADC0CC5A"/>
  </w:style>
  <w:style w:type="paragraph" w:customStyle="1" w:styleId="C641E8955E32E74995CB2AE21FFC7646">
    <w:name w:val="C641E8955E32E74995CB2AE21FFC7646"/>
  </w:style>
  <w:style w:type="paragraph" w:customStyle="1" w:styleId="B869CF7BF0FEDD4AB86022926C70FD9A">
    <w:name w:val="B869CF7BF0FEDD4AB86022926C70FD9A"/>
  </w:style>
  <w:style w:type="paragraph" w:customStyle="1" w:styleId="12256676A97B8B40B5E02D3CF2A477C3">
    <w:name w:val="12256676A97B8B40B5E02D3CF2A477C3"/>
  </w:style>
  <w:style w:type="paragraph" w:customStyle="1" w:styleId="1C31CD995A844240ADBAE4A8FA1606BF">
    <w:name w:val="1C31CD995A844240ADBAE4A8FA1606BF"/>
  </w:style>
  <w:style w:type="paragraph" w:customStyle="1" w:styleId="AFD2908A481DD64BB5FA9AB2547FF498">
    <w:name w:val="AFD2908A481DD64BB5FA9AB2547FF498"/>
  </w:style>
  <w:style w:type="paragraph" w:customStyle="1" w:styleId="84EAE3A2CB07874D92BDAA15198EC66C">
    <w:name w:val="84EAE3A2CB07874D92BDAA15198EC66C"/>
  </w:style>
  <w:style w:type="paragraph" w:customStyle="1" w:styleId="F950C759189FE24383DBEF5FA54DF4F5">
    <w:name w:val="F950C759189FE24383DBEF5FA54DF4F5"/>
  </w:style>
  <w:style w:type="paragraph" w:customStyle="1" w:styleId="DE70FB8D6A47FF4687B4A764971FAC11">
    <w:name w:val="DE70FB8D6A47FF4687B4A764971FAC11"/>
  </w:style>
  <w:style w:type="paragraph" w:customStyle="1" w:styleId="82E33A687AE6A445A089AD96C6C93248">
    <w:name w:val="82E33A687AE6A445A089AD96C6C93248"/>
  </w:style>
  <w:style w:type="paragraph" w:customStyle="1" w:styleId="BE0BF7A8C865F84FA7B946AC0C01948E">
    <w:name w:val="BE0BF7A8C865F84FA7B946AC0C01948E"/>
  </w:style>
  <w:style w:type="paragraph" w:customStyle="1" w:styleId="8DD7E1DB5DD1454B9771C38D2668BEA4">
    <w:name w:val="8DD7E1DB5DD1454B9771C38D2668BEA4"/>
  </w:style>
  <w:style w:type="paragraph" w:customStyle="1" w:styleId="373E73C85412EF4D8420E90012F65267">
    <w:name w:val="373E73C85412EF4D8420E90012F65267"/>
  </w:style>
  <w:style w:type="paragraph" w:customStyle="1" w:styleId="11C0A042BE46F945B5F82DB6C45D44C2">
    <w:name w:val="11C0A042BE46F945B5F82DB6C45D44C2"/>
  </w:style>
  <w:style w:type="paragraph" w:customStyle="1" w:styleId="004015B3043D884AA192C9ABE1D0323E">
    <w:name w:val="004015B3043D884AA192C9ABE1D0323E"/>
  </w:style>
  <w:style w:type="paragraph" w:customStyle="1" w:styleId="26377F424F8E0F4A90972A124D3B1F22">
    <w:name w:val="26377F424F8E0F4A90972A124D3B1F22"/>
  </w:style>
  <w:style w:type="paragraph" w:customStyle="1" w:styleId="6B9A9A40D7095946A90D5F7284CAF35F">
    <w:name w:val="6B9A9A40D7095946A90D5F7284CAF35F"/>
  </w:style>
  <w:style w:type="paragraph" w:customStyle="1" w:styleId="7D116925F1286445AAAC1E560EC869B4">
    <w:name w:val="7D116925F1286445AAAC1E560EC869B4"/>
  </w:style>
  <w:style w:type="paragraph" w:customStyle="1" w:styleId="81A5D78C7D3AEF4DBBCA062BB4C526C8">
    <w:name w:val="81A5D78C7D3AEF4DBBCA062BB4C526C8"/>
  </w:style>
  <w:style w:type="paragraph" w:customStyle="1" w:styleId="68D55E75B360BA41A51874D9A58D14EA">
    <w:name w:val="68D55E75B360BA41A51874D9A58D14EA"/>
  </w:style>
  <w:style w:type="paragraph" w:customStyle="1" w:styleId="B46BB9299891864A9D0B5528AB6B1E36">
    <w:name w:val="B46BB9299891864A9D0B5528AB6B1E36"/>
  </w:style>
  <w:style w:type="paragraph" w:customStyle="1" w:styleId="A8DF68E858E2024F82035EB518EE2BF0">
    <w:name w:val="A8DF68E858E2024F82035EB518EE2BF0"/>
  </w:style>
  <w:style w:type="paragraph" w:customStyle="1" w:styleId="456368A31730F74BAE0AFCE34C84AC65">
    <w:name w:val="456368A31730F74BAE0AFCE34C84AC65"/>
  </w:style>
  <w:style w:type="paragraph" w:customStyle="1" w:styleId="D764C0E12DBAD045A11666075A5E57BF">
    <w:name w:val="D764C0E12DBAD045A11666075A5E57BF"/>
  </w:style>
  <w:style w:type="paragraph" w:customStyle="1" w:styleId="7D55BE37ACB85D4F8CFE18C8070EA256">
    <w:name w:val="7D55BE37ACB85D4F8CFE18C8070EA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Image xmlns="71af3243-3dd4-4a8d-8c0d-dd76da1f02a5">
      <Url xsi:nil="true"/>
      <Description xsi:nil="true"/>
    </Image>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FBC55-3B98-476D-8798-30E87D4A3ED2}">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77C0819D-48A4-4A74-92E0-AB7F61C2A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C333-AAEC-4891-BC28-90F648D6E5EA}">
  <ds:schemaRefs>
    <ds:schemaRef ds:uri="http://schemas.microsoft.com/sharepoint/v3/contenttype/forms"/>
  </ds:schemaRefs>
</ds:datastoreItem>
</file>

<file path=customXml/itemProps4.xml><?xml version="1.0" encoding="utf-8"?>
<ds:datastoreItem xmlns:ds="http://schemas.openxmlformats.org/officeDocument/2006/customXml" ds:itemID="{1A808FD7-A043-4EEE-8F8E-D5383B3E229B}">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Clean elegant cover letter.dotx</Template>
  <TotalTime>0</TotalTime>
  <Pages>3</Pages>
  <Words>371</Words>
  <Characters>2109</Characters>
  <Application>Microsoft Office Word</Application>
  <DocSecurity>0</DocSecurity>
  <Lines>78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2023-10-16T15:36:00Z</dcterms:created>
  <dcterms:modified xsi:type="dcterms:W3CDTF">2023-10-18T14:13:00Z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