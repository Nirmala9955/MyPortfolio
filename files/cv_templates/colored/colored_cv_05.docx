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FCED" w14:textId="77777777" w:rsidR="00F5689F" w:rsidRPr="00702223" w:rsidRDefault="00C85B84" w:rsidP="00702223">
      <w:pPr>
        <w:spacing w:before="0"/>
        <w:rPr>
          <w:sz w:val="22"/>
          <w:szCs w:val="14"/>
        </w:rPr>
      </w:pPr>
      <w:r w:rsidRPr="00702223">
        <w:rPr>
          <w:noProof/>
          <w:sz w:val="22"/>
          <w:szCs w:val="14"/>
        </w:rPr>
        <mc:AlternateContent>
          <mc:Choice Requires="wpg">
            <w:drawing>
              <wp:anchor distT="0" distB="0" distL="114300" distR="114300" simplePos="0" relativeHeight="251668480" behindDoc="1" locked="1" layoutInCell="1" allowOverlap="1" wp14:anchorId="459518F0" wp14:editId="03EA9ACA">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B2F392" id="Group 22" o:spid="_x0000_s1026" alt="&quot;&quot;" style="position:absolute;margin-left:-36pt;margin-top:-1in;width:597.6pt;height:11in;z-index:-251648000" coordsize="11955,15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">
                <v:group id="Group 23" o:spid="_x0000_s1027" style="position:absolute;left:6586;width:5369;height:2980" coordorigin="6586" coordsize="5369,2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AutoShape 24" o:spid="_x0000_s1028" style="position:absolute;left:6586;width:3578;height:2980;visibility:visible;mso-wrap-style:square;v-text-anchor:top" coordsize="3578,2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&#13;&#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&#13;&#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&#13;&#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&#13;&#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&#13;&#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34" style="position:absolute;top:12289;width:1789;height:2386;visibility:visible;mso-wrap-style:square;v-text-anchor:top" coordsize="1789,23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&#13;&#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&#13;&#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" path="m2329,1164l1165,,,1164r2329,e" fillcolor="#f9d448 [3209]" stroked="f">
                    <v:path arrowok="t" o:connecttype="custom" o:connectlocs="2329,15840;1165,14676;0,15840;2329,15840" o:connectangles="0,0,0,0"/>
                  </v:shape>
                </v:group>
                <w10:anchorlock/>
              </v:group>
            </w:pict>
          </mc:Fallback>
        </mc:AlternateContent>
      </w:r>
    </w:p>
    <w:p w14:paraId="6577F968" w14:textId="77777777" w:rsidR="00702223" w:rsidRPr="00172BC0" w:rsidRDefault="00000000" w:rsidP="00702223">
      <w:pPr>
        <w:pStyle w:val="BodyContactInfo"/>
        <w:rPr>
          <w:rStyle w:val="Greentext"/>
        </w:rPr>
      </w:pPr>
      <w:sdt>
        <w:sdtPr>
          <w:rPr>
            <w:rStyle w:val="Greentext"/>
          </w:rPr>
          <w:id w:val="-1232085246"/>
          <w:placeholder>
            <w:docPart w:val="F886C2070CBCA348B979B8AA78E235C8"/>
          </w:placeholder>
          <w:temporary/>
          <w:showingPlcHdr/>
          <w15:appearance w15:val="hidden"/>
        </w:sdtPr>
        <w:sdtContent>
          <w:r w:rsidR="00702223" w:rsidRPr="00172BC0">
            <w:rPr>
              <w:rStyle w:val="Greentext"/>
            </w:rPr>
            <w:t>4567 Main Street</w:t>
          </w:r>
        </w:sdtContent>
      </w:sdt>
      <w:r w:rsidR="00702223" w:rsidRPr="00172BC0">
        <w:rPr>
          <w:rStyle w:val="Greentext"/>
        </w:rPr>
        <w:t xml:space="preserve"> </w:t>
      </w:r>
    </w:p>
    <w:p w14:paraId="46A80331" w14:textId="77777777" w:rsidR="00702223" w:rsidRPr="00172BC0" w:rsidRDefault="00000000" w:rsidP="00702223">
      <w:pPr>
        <w:pStyle w:val="BodyContactInfo"/>
        <w:rPr>
          <w:rStyle w:val="Greentext"/>
        </w:rPr>
      </w:pPr>
      <w:sdt>
        <w:sdtPr>
          <w:rPr>
            <w:rStyle w:val="Greentext"/>
          </w:rPr>
          <w:id w:val="-1079819623"/>
          <w:placeholder>
            <w:docPart w:val="C77E2F209BE7774A87FD1711F44717FD"/>
          </w:placeholder>
          <w:temporary/>
          <w:showingPlcHdr/>
          <w15:appearance w15:val="hidden"/>
        </w:sdtPr>
        <w:sdtContent>
          <w:r w:rsidR="00702223" w:rsidRPr="00172BC0">
            <w:rPr>
              <w:rStyle w:val="Greentext"/>
            </w:rPr>
            <w:t>City, State 98052</w:t>
          </w:r>
        </w:sdtContent>
      </w:sdt>
      <w:r w:rsidR="00702223" w:rsidRPr="00172BC0">
        <w:rPr>
          <w:rStyle w:val="Greentext"/>
        </w:rPr>
        <w:t xml:space="preserve"> </w:t>
      </w:r>
    </w:p>
    <w:p w14:paraId="368F44AB" w14:textId="77777777" w:rsidR="00702223" w:rsidRPr="00172BC0" w:rsidRDefault="00000000" w:rsidP="00702223">
      <w:pPr>
        <w:pStyle w:val="BodyContactInfo"/>
        <w:rPr>
          <w:rStyle w:val="Greentext"/>
        </w:rPr>
      </w:pPr>
      <w:sdt>
        <w:sdtPr>
          <w:rPr>
            <w:rStyle w:val="Greentext"/>
          </w:rPr>
          <w:id w:val="-77365718"/>
          <w:placeholder>
            <w:docPart w:val="CF261AB39C4E5843A9BB233977F951A7"/>
          </w:placeholder>
          <w:temporary/>
          <w:showingPlcHdr/>
          <w15:appearance w15:val="hidden"/>
        </w:sdtPr>
        <w:sdtContent>
          <w:r w:rsidR="00702223" w:rsidRPr="00172BC0">
            <w:rPr>
              <w:rStyle w:val="Greentext"/>
            </w:rPr>
            <w:t>(718) 555–0100</w:t>
          </w:r>
        </w:sdtContent>
      </w:sdt>
      <w:r w:rsidR="00702223" w:rsidRPr="00172BC0">
        <w:rPr>
          <w:rStyle w:val="Greentext"/>
        </w:rPr>
        <w:t xml:space="preserve"> </w:t>
      </w:r>
    </w:p>
    <w:p w14:paraId="314A341B" w14:textId="7A6B43C1" w:rsidR="00702223" w:rsidRPr="000A373F" w:rsidRDefault="000A373F" w:rsidP="00702223">
      <w:pPr>
        <w:pStyle w:val="BodyContactInfo"/>
        <w:rPr>
          <w:rStyle w:val="Greentext"/>
        </w:rPr>
      </w:pPr>
      <w:hyperlink r:id="rId10" w:history="1">
        <w:sdt>
          <w:sdtPr>
            <w:rPr>
              <w:rStyle w:val="Hyperlink"/>
              <w:color w:val="7CA655" w:themeColor="text2"/>
              <w:u w:val="none"/>
            </w:rPr>
            <w:id w:val="-2059937236"/>
            <w:placeholder>
              <w:docPart w:val="7E300D5CEF69AB42B42701B6914E460C"/>
            </w:placeholder>
            <w:showingPlcHdr/>
            <w15:appearance w15:val="hidden"/>
          </w:sdtPr>
          <w:sdtContent>
            <w:r w:rsidR="00CB478E" w:rsidRPr="000A373F">
              <w:rPr>
                <w:rStyle w:val="Hyperlink"/>
                <w:color w:val="7CA655" w:themeColor="text2"/>
                <w:u w:val="none"/>
              </w:rPr>
              <w:t>yuuri@example.com</w:t>
            </w:r>
          </w:sdtContent>
        </w:sdt>
      </w:hyperlink>
      <w:r w:rsidR="00CB478E" w:rsidRPr="000A373F">
        <w:rPr>
          <w:rStyle w:val="Greentext"/>
        </w:rPr>
        <w:t xml:space="preserve"> </w:t>
      </w:r>
    </w:p>
    <w:p w14:paraId="06BDBD70" w14:textId="77777777" w:rsidR="00C85B84" w:rsidRPr="00172BC0" w:rsidRDefault="00C85B84" w:rsidP="00702223">
      <w:pPr>
        <w:pStyle w:val="BodyContactInfo"/>
        <w:rPr>
          <w:rStyle w:val="Greentext"/>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14:paraId="38BC0208" w14:textId="77777777" w:rsidTr="00CC77D2">
        <w:trPr>
          <w:trHeight w:val="2160"/>
        </w:trPr>
        <w:tc>
          <w:tcPr>
            <w:tcW w:w="5000" w:type="pct"/>
            <w:gridSpan w:val="6"/>
            <w:vAlign w:val="bottom"/>
          </w:tcPr>
          <w:p w14:paraId="38192C0F" w14:textId="4D6E3FCF" w:rsidR="00702223" w:rsidRDefault="000A373F" w:rsidP="00702223">
            <w:pPr>
              <w:pStyle w:val="Title"/>
            </w:pPr>
            <w:r w:rsidRPr="000A373F">
              <w:rPr>
                <w:color w:val="000000" w:themeColor="text1"/>
              </w:rPr>
              <w:t>Akira Tanaka</w:t>
            </w:r>
          </w:p>
        </w:tc>
      </w:tr>
      <w:tr w:rsidR="00F148F1" w:rsidRPr="00702223" w14:paraId="7F1A54C6" w14:textId="77777777" w:rsidTr="00390F23">
        <w:trPr>
          <w:gridAfter w:val="1"/>
          <w:wAfter w:w="6" w:type="pct"/>
          <w:trHeight w:val="115"/>
        </w:trPr>
        <w:tc>
          <w:tcPr>
            <w:tcW w:w="846" w:type="pct"/>
            <w:shd w:val="clear" w:color="auto" w:fill="7CA655" w:themeFill="text2"/>
          </w:tcPr>
          <w:p w14:paraId="1FA6CACB" w14:textId="77777777" w:rsidR="00F148F1" w:rsidRPr="00702223" w:rsidRDefault="00F148F1" w:rsidP="00F148F1">
            <w:pPr>
              <w:spacing w:before="0" w:after="0"/>
              <w:rPr>
                <w:sz w:val="6"/>
                <w:szCs w:val="6"/>
              </w:rPr>
            </w:pPr>
          </w:p>
        </w:tc>
        <w:tc>
          <w:tcPr>
            <w:tcW w:w="496" w:type="pct"/>
          </w:tcPr>
          <w:p w14:paraId="5CBE9813" w14:textId="77777777" w:rsidR="00F148F1" w:rsidRPr="00702223" w:rsidRDefault="00F148F1" w:rsidP="00F148F1">
            <w:pPr>
              <w:spacing w:before="0" w:after="0"/>
              <w:rPr>
                <w:sz w:val="6"/>
                <w:szCs w:val="6"/>
              </w:rPr>
            </w:pPr>
          </w:p>
        </w:tc>
        <w:tc>
          <w:tcPr>
            <w:tcW w:w="364" w:type="pct"/>
          </w:tcPr>
          <w:p w14:paraId="16DCF1F0" w14:textId="77777777" w:rsidR="00F148F1" w:rsidRPr="00702223" w:rsidRDefault="00F148F1" w:rsidP="00F148F1">
            <w:pPr>
              <w:spacing w:before="0" w:after="0"/>
              <w:rPr>
                <w:sz w:val="6"/>
                <w:szCs w:val="6"/>
              </w:rPr>
            </w:pPr>
          </w:p>
        </w:tc>
        <w:tc>
          <w:tcPr>
            <w:tcW w:w="1330" w:type="pct"/>
            <w:shd w:val="clear" w:color="auto" w:fill="000000" w:themeFill="text1"/>
          </w:tcPr>
          <w:p w14:paraId="353A4048" w14:textId="77777777" w:rsidR="00F148F1" w:rsidRPr="00702223" w:rsidRDefault="00F148F1" w:rsidP="00F148F1">
            <w:pPr>
              <w:spacing w:before="0" w:after="0"/>
              <w:rPr>
                <w:sz w:val="6"/>
                <w:szCs w:val="6"/>
              </w:rPr>
            </w:pPr>
          </w:p>
        </w:tc>
        <w:tc>
          <w:tcPr>
            <w:tcW w:w="1958" w:type="pct"/>
          </w:tcPr>
          <w:p w14:paraId="16C0D78F" w14:textId="77777777" w:rsidR="00F148F1" w:rsidRPr="00702223" w:rsidRDefault="00F148F1" w:rsidP="00F148F1">
            <w:pPr>
              <w:spacing w:before="0" w:after="0"/>
              <w:rPr>
                <w:sz w:val="6"/>
                <w:szCs w:val="6"/>
              </w:rPr>
            </w:pPr>
          </w:p>
        </w:tc>
      </w:tr>
      <w:tr w:rsidR="00F148F1" w14:paraId="2AAF685C" w14:textId="77777777" w:rsidTr="00F148F1">
        <w:trPr>
          <w:gridAfter w:val="1"/>
          <w:wAfter w:w="6" w:type="pct"/>
          <w:trHeight w:val="2592"/>
        </w:trPr>
        <w:tc>
          <w:tcPr>
            <w:tcW w:w="1706" w:type="pct"/>
            <w:gridSpan w:val="3"/>
          </w:tcPr>
          <w:p w14:paraId="3033293D" w14:textId="77777777" w:rsidR="00F148F1" w:rsidRPr="00BF44A2" w:rsidRDefault="00000000" w:rsidP="00172BC0">
            <w:pPr>
              <w:pStyle w:val="BodyContactInfo"/>
              <w:spacing w:before="240"/>
              <w:rPr>
                <w:rStyle w:val="Greentext"/>
              </w:rPr>
            </w:pPr>
            <w:sdt>
              <w:sdtPr>
                <w:rPr>
                  <w:rStyle w:val="Greentext"/>
                </w:rPr>
                <w:id w:val="-1147582487"/>
                <w:placeholder>
                  <w:docPart w:val="3DDC839096F2EB428E39FEDE3BBFCDE8"/>
                </w:placeholder>
                <w:temporary/>
                <w:showingPlcHdr/>
                <w15:appearance w15:val="hidden"/>
              </w:sdtPr>
              <w:sdtContent>
                <w:r w:rsidR="00F148F1" w:rsidRPr="00BF44A2">
                  <w:rPr>
                    <w:rStyle w:val="Greentext"/>
                  </w:rPr>
                  <w:t>Adrian King</w:t>
                </w:r>
              </w:sdtContent>
            </w:sdt>
          </w:p>
          <w:p w14:paraId="35C1E5FF" w14:textId="77777777" w:rsidR="00F148F1" w:rsidRPr="00BF44A2" w:rsidRDefault="00000000" w:rsidP="00F148F1">
            <w:pPr>
              <w:pStyle w:val="BodyContactInfo"/>
              <w:rPr>
                <w:rStyle w:val="Greentext"/>
              </w:rPr>
            </w:pPr>
            <w:sdt>
              <w:sdtPr>
                <w:rPr>
                  <w:rStyle w:val="Greentext"/>
                </w:rPr>
                <w:id w:val="929390290"/>
                <w:placeholder>
                  <w:docPart w:val="047795973D3CEE4EB62EF1EC9D9926A2"/>
                </w:placeholder>
                <w:temporary/>
                <w:showingPlcHdr/>
                <w15:appearance w15:val="hidden"/>
              </w:sdtPr>
              <w:sdtContent>
                <w:r w:rsidR="00F148F1" w:rsidRPr="00BF44A2">
                  <w:rPr>
                    <w:rStyle w:val="Greentext"/>
                  </w:rPr>
                  <w:t xml:space="preserve">Hiring Manager </w:t>
                </w:r>
              </w:sdtContent>
            </w:sdt>
            <w:r w:rsidR="00F148F1" w:rsidRPr="00BF44A2">
              <w:rPr>
                <w:rStyle w:val="Greentext"/>
              </w:rPr>
              <w:t xml:space="preserve"> </w:t>
            </w:r>
          </w:p>
          <w:p w14:paraId="6AA1437F" w14:textId="77777777" w:rsidR="00F148F1" w:rsidRPr="00BF44A2" w:rsidRDefault="00000000" w:rsidP="00F148F1">
            <w:pPr>
              <w:pStyle w:val="BodyContactInfo"/>
              <w:rPr>
                <w:rStyle w:val="Greentext"/>
              </w:rPr>
            </w:pPr>
            <w:sdt>
              <w:sdtPr>
                <w:rPr>
                  <w:rStyle w:val="Greentext"/>
                </w:rPr>
                <w:id w:val="1560595510"/>
                <w:placeholder>
                  <w:docPart w:val="3AC41275A92C2848A31A7B556766B6AB"/>
                </w:placeholder>
                <w:temporary/>
                <w:showingPlcHdr/>
                <w15:appearance w15:val="hidden"/>
              </w:sdtPr>
              <w:sdtContent>
                <w:r w:rsidR="00F148F1" w:rsidRPr="00BF44A2">
                  <w:rPr>
                    <w:rStyle w:val="Greentext"/>
                  </w:rPr>
                  <w:t>VanArsdel, Ltd.</w:t>
                </w:r>
              </w:sdtContent>
            </w:sdt>
          </w:p>
          <w:p w14:paraId="47A75380" w14:textId="77777777" w:rsidR="00F148F1" w:rsidRPr="00BF44A2" w:rsidRDefault="00000000" w:rsidP="00F148F1">
            <w:pPr>
              <w:pStyle w:val="BodyContactInfo"/>
              <w:rPr>
                <w:rStyle w:val="Greentext"/>
              </w:rPr>
            </w:pPr>
            <w:sdt>
              <w:sdtPr>
                <w:rPr>
                  <w:rStyle w:val="Greentext"/>
                </w:rPr>
                <w:id w:val="776907983"/>
                <w:placeholder>
                  <w:docPart w:val="00D936E65594FB4982A9B4E967AA0D7E"/>
                </w:placeholder>
                <w:temporary/>
                <w:showingPlcHdr/>
                <w15:appearance w15:val="hidden"/>
              </w:sdtPr>
              <w:sdtContent>
                <w:r w:rsidR="00F148F1" w:rsidRPr="00BF44A2">
                  <w:rPr>
                    <w:rStyle w:val="Greentext"/>
                  </w:rPr>
                  <w:t>123 Elm Avenue</w:t>
                </w:r>
              </w:sdtContent>
            </w:sdt>
          </w:p>
          <w:p w14:paraId="793B32B5" w14:textId="77777777" w:rsidR="00F148F1" w:rsidRPr="00F148F1" w:rsidRDefault="00000000" w:rsidP="00F148F1">
            <w:pPr>
              <w:pStyle w:val="BodyContactInfo"/>
            </w:pPr>
            <w:sdt>
              <w:sdtPr>
                <w:rPr>
                  <w:rStyle w:val="Greentext"/>
                </w:rPr>
                <w:id w:val="-120007591"/>
                <w:placeholder>
                  <w:docPart w:val="B22D99CF597ECA439981B873F625BF0E"/>
                </w:placeholder>
                <w:temporary/>
                <w:showingPlcHdr/>
                <w15:appearance w15:val="hidden"/>
              </w:sdtPr>
              <w:sdtContent>
                <w:r w:rsidR="00172BC0" w:rsidRPr="00BF44A2">
                  <w:rPr>
                    <w:rStyle w:val="Greentext"/>
                  </w:rPr>
                  <w:t>City, State 98052</w:t>
                </w:r>
              </w:sdtContent>
            </w:sdt>
          </w:p>
        </w:tc>
        <w:tc>
          <w:tcPr>
            <w:tcW w:w="3288" w:type="pct"/>
            <w:gridSpan w:val="2"/>
          </w:tcPr>
          <w:p w14:paraId="6F154875" w14:textId="77777777" w:rsidR="00F148F1" w:rsidRDefault="00000000" w:rsidP="00172BC0">
            <w:pPr>
              <w:spacing w:before="240"/>
            </w:pPr>
            <w:sdt>
              <w:sdtPr>
                <w:id w:val="-694234419"/>
                <w:placeholder>
                  <w:docPart w:val="3FC85E81A63A1B45AEDFCFDE86FCDBBD"/>
                </w:placeholder>
                <w:temporary/>
                <w:showingPlcHdr/>
                <w15:appearance w15:val="hidden"/>
              </w:sdtPr>
              <w:sdtContent>
                <w:r w:rsidR="00F148F1" w:rsidRPr="008539E9">
                  <w:t>Dear Adrian King</w:t>
                </w:r>
                <w:r w:rsidR="00F148F1">
                  <w:t>,</w:t>
                </w:r>
              </w:sdtContent>
            </w:sdt>
            <w:r w:rsidR="00F148F1">
              <w:t xml:space="preserve"> </w:t>
            </w:r>
          </w:p>
          <w:sdt>
            <w:sdtPr>
              <w:id w:val="1024906116"/>
              <w:placeholder>
                <w:docPart w:val="0CBD9B3F75DC7748A72B9DF850C35ED6"/>
              </w:placeholder>
              <w:temporary/>
              <w:showingPlcHdr/>
              <w15:appearance w15:val="hidden"/>
            </w:sdtPr>
            <w:sdtContent>
              <w:p w14:paraId="1E899057"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1E73195F"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40A11B17" w14:textId="77777777" w:rsidR="00F148F1" w:rsidRDefault="00FE4C1E" w:rsidP="00CB478E">
                <w:r>
                  <w:t>(Here’s a tip: be sure to try Word Editor for suggestions on how to make this cover letter the best it can be.)</w:t>
                </w:r>
              </w:p>
            </w:sdtContent>
          </w:sdt>
          <w:p w14:paraId="7F99296D" w14:textId="77777777" w:rsidR="00F148F1" w:rsidRDefault="00000000" w:rsidP="00F148F1">
            <w:sdt>
              <w:sdtPr>
                <w:id w:val="131376155"/>
                <w:placeholder>
                  <w:docPart w:val="F54DEDC32E09CB46B06FAB11933902F2"/>
                </w:placeholder>
                <w:temporary/>
                <w:showingPlcHdr/>
                <w15:appearance w15:val="hidden"/>
              </w:sdtPr>
              <w:sdtContent>
                <w:r w:rsidR="00F148F1" w:rsidRPr="008539E9">
                  <w:t>Sincerely,</w:t>
                </w:r>
              </w:sdtContent>
            </w:sdt>
          </w:p>
          <w:p w14:paraId="31D74644" w14:textId="2FF68F1B" w:rsidR="00F148F1" w:rsidRDefault="000A373F" w:rsidP="00CB478E">
            <w:r>
              <w:t>Akira Tanaka</w:t>
            </w:r>
          </w:p>
        </w:tc>
      </w:tr>
    </w:tbl>
    <w:p w14:paraId="26435A1B" w14:textId="77777777" w:rsidR="00C8183F" w:rsidRDefault="00C8183F" w:rsidP="00F5689F"/>
    <w:p w14:paraId="00E478A2" w14:textId="77777777" w:rsidR="00340C75" w:rsidRDefault="00340C75" w:rsidP="00F5689F">
      <w:pPr>
        <w:sectPr w:rsidR="00340C75" w:rsidSect="00702223">
          <w:pgSz w:w="12240" w:h="15840"/>
          <w:pgMar w:top="1440" w:right="734" w:bottom="288" w:left="720" w:header="720" w:footer="720" w:gutter="0"/>
          <w:cols w:space="720"/>
        </w:sectPr>
      </w:pPr>
    </w:p>
    <w:p w14:paraId="57F48284" w14:textId="77777777" w:rsidR="00D87E03" w:rsidRPr="00547E34" w:rsidRDefault="00913A01" w:rsidP="00547E34">
      <w:pPr>
        <w:spacing w:before="0"/>
        <w:rPr>
          <w:sz w:val="22"/>
          <w:szCs w:val="14"/>
        </w:rPr>
      </w:pPr>
      <w:r w:rsidRPr="00547E34">
        <w:rPr>
          <w:noProof/>
          <w:sz w:val="22"/>
          <w:szCs w:val="14"/>
        </w:rPr>
        <w:lastRenderedPageBreak/>
        <mc:AlternateContent>
          <mc:Choice Requires="wpg">
            <w:drawing>
              <wp:anchor distT="0" distB="0" distL="114300" distR="114300" simplePos="0" relativeHeight="251669504" behindDoc="1" locked="1" layoutInCell="1" allowOverlap="1" wp14:anchorId="5A40E490" wp14:editId="068D5676">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48194E" id="Group 59" o:spid="_x0000_s1026" alt="&quot;&quot;" style="position:absolute;margin-left:-36.05pt;margin-top:-1in;width:597.6pt;height:11in;z-index:-251646976" coordorigin="-15" coordsize="11953,15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">
                <v:group id="Group 46" o:spid="_x0000_s1027" style="position:absolute;left:6569;width:5369;height:2980" coordorigin="6586" coordsize="5369,2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AutoShape 47" o:spid="_x0000_s1028" style="position:absolute;left:6586;width:3578;height:2980;visibility:visible;mso-wrap-style:square;v-text-anchor:top" coordsize="3578,2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&#13;&#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&#13;&#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&#13;&#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&#13;&#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&#13;&#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&#13;&#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shape id="Freeform 54" o:spid="_x0000_s1035" style="position:absolute;top:12289;width:1789;height:2386;visibility:visible;mso-wrap-style:square;v-text-anchor:top" coordsize="1789,23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&#13;&#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&#13;&#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&#13;&#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" path="m1165,l,1164r2329,l1165,xe" fillcolor="#e06742 [3208]" stroked="f">
                    <v:path arrowok="t" o:connecttype="custom" o:connectlocs="1165,14676;0,15840;2329,15840;1165,14676" o:connectangles="0,0,0,0"/>
                  </v:shape>
                </v:group>
                <w10:anchorlock/>
              </v:group>
            </w:pict>
          </mc:Fallback>
        </mc:AlternateContent>
      </w:r>
    </w:p>
    <w:p w14:paraId="5A3FED7A" w14:textId="77777777" w:rsidR="00762950" w:rsidRPr="00762950" w:rsidRDefault="00000000" w:rsidP="00762950">
      <w:pPr>
        <w:pStyle w:val="BodyContactInfo"/>
        <w:rPr>
          <w:rStyle w:val="Magentatext"/>
        </w:rPr>
      </w:pPr>
      <w:sdt>
        <w:sdtPr>
          <w:rPr>
            <w:rStyle w:val="Magentatext"/>
          </w:rPr>
          <w:id w:val="1991747682"/>
          <w:placeholder>
            <w:docPart w:val="3193FE50A5FD064B990CA29A29B34222"/>
          </w:placeholder>
          <w:temporary/>
          <w:showingPlcHdr/>
          <w15:appearance w15:val="hidden"/>
        </w:sdtPr>
        <w:sdtContent>
          <w:r w:rsidR="00762950" w:rsidRPr="00762950">
            <w:rPr>
              <w:rStyle w:val="Magentatext"/>
            </w:rPr>
            <w:t>4567 Main Street</w:t>
          </w:r>
        </w:sdtContent>
      </w:sdt>
      <w:r w:rsidR="00762950" w:rsidRPr="00762950">
        <w:rPr>
          <w:rStyle w:val="Magentatext"/>
        </w:rPr>
        <w:t xml:space="preserve"> </w:t>
      </w:r>
    </w:p>
    <w:p w14:paraId="6186395C" w14:textId="77777777" w:rsidR="00762950" w:rsidRPr="00762950" w:rsidRDefault="00000000" w:rsidP="00762950">
      <w:pPr>
        <w:pStyle w:val="BodyContactInfo"/>
        <w:rPr>
          <w:rStyle w:val="Magentatext"/>
        </w:rPr>
      </w:pPr>
      <w:sdt>
        <w:sdtPr>
          <w:rPr>
            <w:rStyle w:val="Magentatext"/>
          </w:rPr>
          <w:id w:val="222487047"/>
          <w:placeholder>
            <w:docPart w:val="FC370673F092A04B8CE37678945BC01A"/>
          </w:placeholder>
          <w:temporary/>
          <w:showingPlcHdr/>
          <w15:appearance w15:val="hidden"/>
        </w:sdtPr>
        <w:sdtContent>
          <w:r w:rsidR="00762950" w:rsidRPr="00762950">
            <w:rPr>
              <w:rStyle w:val="Magentatext"/>
            </w:rPr>
            <w:t>City, State 98052</w:t>
          </w:r>
        </w:sdtContent>
      </w:sdt>
      <w:r w:rsidR="00762950" w:rsidRPr="00762950">
        <w:rPr>
          <w:rStyle w:val="Magentatext"/>
        </w:rPr>
        <w:t xml:space="preserve"> </w:t>
      </w:r>
    </w:p>
    <w:p w14:paraId="755368AB" w14:textId="77777777" w:rsidR="00762950" w:rsidRPr="00762950" w:rsidRDefault="00000000" w:rsidP="00762950">
      <w:pPr>
        <w:pStyle w:val="BodyContactInfo"/>
        <w:rPr>
          <w:rStyle w:val="Magentatext"/>
        </w:rPr>
      </w:pPr>
      <w:sdt>
        <w:sdtPr>
          <w:rPr>
            <w:rStyle w:val="Magentatext"/>
          </w:rPr>
          <w:id w:val="48733006"/>
          <w:placeholder>
            <w:docPart w:val="3377C3A705498F48AD8327FA86B7C678"/>
          </w:placeholder>
          <w:temporary/>
          <w:showingPlcHdr/>
          <w15:appearance w15:val="hidden"/>
        </w:sdtPr>
        <w:sdtContent>
          <w:r w:rsidR="00762950" w:rsidRPr="00762950">
            <w:rPr>
              <w:rStyle w:val="Magentatext"/>
            </w:rPr>
            <w:t>(718) 555–0100</w:t>
          </w:r>
        </w:sdtContent>
      </w:sdt>
      <w:r w:rsidR="00762950" w:rsidRPr="00762950">
        <w:rPr>
          <w:rStyle w:val="Magentatext"/>
        </w:rPr>
        <w:t xml:space="preserve"> </w:t>
      </w:r>
    </w:p>
    <w:p w14:paraId="1BE357B1" w14:textId="77777777" w:rsidR="00CB478E" w:rsidRPr="00CB478E" w:rsidRDefault="00000000" w:rsidP="00CB478E">
      <w:pPr>
        <w:pStyle w:val="BodyContactInfo"/>
        <w:rPr>
          <w:rStyle w:val="Magentatext"/>
        </w:rPr>
      </w:pPr>
      <w:sdt>
        <w:sdtPr>
          <w:rPr>
            <w:rStyle w:val="Magentatext"/>
          </w:rPr>
          <w:id w:val="-243259167"/>
          <w:placeholder>
            <w:docPart w:val="5AC9F543562EE04DB72903970A959A5A"/>
          </w:placeholder>
          <w:showingPlcHdr/>
          <w15:appearance w15:val="hidden"/>
        </w:sdtPr>
        <w:sdtContent>
          <w:r w:rsidR="00CB478E" w:rsidRPr="00CB478E">
            <w:rPr>
              <w:rStyle w:val="Magentatext"/>
            </w:rPr>
            <w:t>yuuri@example.com</w:t>
          </w:r>
        </w:sdtContent>
      </w:sdt>
      <w:r w:rsidR="00CB478E" w:rsidRPr="00CB478E">
        <w:rPr>
          <w:rStyle w:val="Magentatext"/>
        </w:rPr>
        <w:t xml:space="preserve"> </w:t>
      </w:r>
    </w:p>
    <w:p w14:paraId="7BA7E69B" w14:textId="77777777" w:rsidR="00762950" w:rsidRPr="00762950" w:rsidRDefault="00762950" w:rsidP="00762950">
      <w:pPr>
        <w:pStyle w:val="BodyContactInfo"/>
        <w:rPr>
          <w:rStyle w:val="Magentatext"/>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F148F1" w14:paraId="7DA0FA18" w14:textId="77777777" w:rsidTr="000D478C">
        <w:trPr>
          <w:trHeight w:val="2160"/>
        </w:trPr>
        <w:tc>
          <w:tcPr>
            <w:tcW w:w="5000" w:type="pct"/>
            <w:gridSpan w:val="6"/>
            <w:vAlign w:val="bottom"/>
          </w:tcPr>
          <w:p w14:paraId="7346C92F" w14:textId="77777777" w:rsidR="00F148F1" w:rsidRDefault="00000000" w:rsidP="000D478C">
            <w:pPr>
              <w:pStyle w:val="Title"/>
            </w:pPr>
            <w:sdt>
              <w:sdtPr>
                <w:rPr>
                  <w:color w:val="AA5881" w:themeColor="accent4"/>
                </w:rPr>
                <w:id w:val="963698458"/>
                <w:placeholder>
                  <w:docPart w:val="0BCA172841C9E34B99BF81344CCCB38E"/>
                </w:placeholder>
                <w:temporary/>
                <w:showingPlcHdr/>
                <w15:appearance w15:val="hidden"/>
              </w:sdtPr>
              <w:sdtEndPr>
                <w:rPr>
                  <w:color w:val="231F20"/>
                </w:rPr>
              </w:sdtEndPr>
              <w:sdtContent>
                <w:r w:rsidR="00F148F1" w:rsidRPr="00702223">
                  <w:t>Yuuri Tanaka</w:t>
                </w:r>
              </w:sdtContent>
            </w:sdt>
          </w:p>
        </w:tc>
      </w:tr>
      <w:tr w:rsidR="00F148F1" w:rsidRPr="00702223" w14:paraId="55B61B9B" w14:textId="77777777" w:rsidTr="00172BC0">
        <w:trPr>
          <w:gridAfter w:val="1"/>
          <w:wAfter w:w="6" w:type="pct"/>
          <w:trHeight w:val="115"/>
        </w:trPr>
        <w:tc>
          <w:tcPr>
            <w:tcW w:w="846" w:type="pct"/>
            <w:shd w:val="clear" w:color="auto" w:fill="AA5881" w:themeFill="accent4"/>
          </w:tcPr>
          <w:p w14:paraId="23A76BD2" w14:textId="77777777" w:rsidR="00F148F1" w:rsidRPr="00702223" w:rsidRDefault="00F148F1" w:rsidP="000D478C">
            <w:pPr>
              <w:spacing w:before="0" w:after="0"/>
              <w:rPr>
                <w:sz w:val="6"/>
                <w:szCs w:val="6"/>
              </w:rPr>
            </w:pPr>
          </w:p>
        </w:tc>
        <w:tc>
          <w:tcPr>
            <w:tcW w:w="496" w:type="pct"/>
          </w:tcPr>
          <w:p w14:paraId="68E02FED" w14:textId="77777777" w:rsidR="00F148F1" w:rsidRPr="00702223" w:rsidRDefault="00F148F1" w:rsidP="000D478C">
            <w:pPr>
              <w:spacing w:before="0" w:after="0"/>
              <w:rPr>
                <w:sz w:val="6"/>
                <w:szCs w:val="6"/>
              </w:rPr>
            </w:pPr>
          </w:p>
        </w:tc>
        <w:tc>
          <w:tcPr>
            <w:tcW w:w="364" w:type="pct"/>
          </w:tcPr>
          <w:p w14:paraId="7B9B92BA" w14:textId="77777777" w:rsidR="00F148F1" w:rsidRPr="00702223" w:rsidRDefault="00F148F1" w:rsidP="000D478C">
            <w:pPr>
              <w:spacing w:before="0" w:after="0"/>
              <w:rPr>
                <w:sz w:val="6"/>
                <w:szCs w:val="6"/>
              </w:rPr>
            </w:pPr>
          </w:p>
        </w:tc>
        <w:tc>
          <w:tcPr>
            <w:tcW w:w="1330" w:type="pct"/>
            <w:shd w:val="clear" w:color="auto" w:fill="000000" w:themeFill="text1"/>
          </w:tcPr>
          <w:p w14:paraId="1A58DE89" w14:textId="77777777" w:rsidR="00F148F1" w:rsidRPr="00702223" w:rsidRDefault="00F148F1" w:rsidP="000D478C">
            <w:pPr>
              <w:spacing w:before="0" w:after="0"/>
              <w:rPr>
                <w:sz w:val="6"/>
                <w:szCs w:val="6"/>
              </w:rPr>
            </w:pPr>
          </w:p>
        </w:tc>
        <w:tc>
          <w:tcPr>
            <w:tcW w:w="1958" w:type="pct"/>
          </w:tcPr>
          <w:p w14:paraId="5E5DF613" w14:textId="77777777" w:rsidR="00F148F1" w:rsidRPr="00702223" w:rsidRDefault="00F148F1" w:rsidP="000D478C">
            <w:pPr>
              <w:spacing w:before="0" w:after="0"/>
              <w:rPr>
                <w:sz w:val="6"/>
                <w:szCs w:val="6"/>
              </w:rPr>
            </w:pPr>
          </w:p>
        </w:tc>
      </w:tr>
      <w:tr w:rsidR="00F148F1" w14:paraId="5E366E26" w14:textId="77777777" w:rsidTr="000D478C">
        <w:trPr>
          <w:gridAfter w:val="1"/>
          <w:wAfter w:w="6" w:type="pct"/>
          <w:trHeight w:val="2592"/>
        </w:trPr>
        <w:tc>
          <w:tcPr>
            <w:tcW w:w="1706" w:type="pct"/>
            <w:gridSpan w:val="3"/>
          </w:tcPr>
          <w:p w14:paraId="464DE7F1" w14:textId="77777777" w:rsidR="00F148F1" w:rsidRPr="00BF44A2" w:rsidRDefault="00000000" w:rsidP="00172BC0">
            <w:pPr>
              <w:pStyle w:val="BodyContactInfo"/>
              <w:spacing w:before="240"/>
              <w:rPr>
                <w:rStyle w:val="Magentatext"/>
              </w:rPr>
            </w:pPr>
            <w:sdt>
              <w:sdtPr>
                <w:rPr>
                  <w:rStyle w:val="Magentatext"/>
                </w:rPr>
                <w:id w:val="1468019331"/>
                <w:placeholder>
                  <w:docPart w:val="0BFA165CCA00F44FA84D26BAC77E0782"/>
                </w:placeholder>
                <w:temporary/>
                <w:showingPlcHdr/>
                <w15:appearance w15:val="hidden"/>
              </w:sdtPr>
              <w:sdtContent>
                <w:r w:rsidR="00F148F1" w:rsidRPr="00BF44A2">
                  <w:rPr>
                    <w:rStyle w:val="Magentatext"/>
                  </w:rPr>
                  <w:t>Adrian King</w:t>
                </w:r>
              </w:sdtContent>
            </w:sdt>
          </w:p>
          <w:p w14:paraId="35C7F233" w14:textId="77777777" w:rsidR="00F148F1" w:rsidRPr="00BF44A2" w:rsidRDefault="00000000" w:rsidP="000D478C">
            <w:pPr>
              <w:pStyle w:val="BodyContactInfo"/>
              <w:rPr>
                <w:rStyle w:val="Magentatext"/>
              </w:rPr>
            </w:pPr>
            <w:sdt>
              <w:sdtPr>
                <w:rPr>
                  <w:rStyle w:val="Magentatext"/>
                </w:rPr>
                <w:id w:val="461850247"/>
                <w:placeholder>
                  <w:docPart w:val="20C8FE314923654AB49D126FB21AA39C"/>
                </w:placeholder>
                <w:temporary/>
                <w:showingPlcHdr/>
                <w15:appearance w15:val="hidden"/>
              </w:sdtPr>
              <w:sdtContent>
                <w:r w:rsidR="00F148F1" w:rsidRPr="00BF44A2">
                  <w:rPr>
                    <w:rStyle w:val="Magentatext"/>
                  </w:rPr>
                  <w:t xml:space="preserve">Hiring Manager </w:t>
                </w:r>
              </w:sdtContent>
            </w:sdt>
            <w:r w:rsidR="00F148F1" w:rsidRPr="00BF44A2">
              <w:rPr>
                <w:rStyle w:val="Magentatext"/>
              </w:rPr>
              <w:t xml:space="preserve"> </w:t>
            </w:r>
          </w:p>
          <w:p w14:paraId="52A36CB6" w14:textId="77777777" w:rsidR="00F148F1" w:rsidRPr="00BF44A2" w:rsidRDefault="00000000" w:rsidP="000D478C">
            <w:pPr>
              <w:pStyle w:val="BodyContactInfo"/>
              <w:rPr>
                <w:rStyle w:val="Magentatext"/>
              </w:rPr>
            </w:pPr>
            <w:sdt>
              <w:sdtPr>
                <w:rPr>
                  <w:rStyle w:val="Magentatext"/>
                </w:rPr>
                <w:id w:val="-258134799"/>
                <w:placeholder>
                  <w:docPart w:val="32EC23F8382E62499DE32CC4DBC07A5E"/>
                </w:placeholder>
                <w:temporary/>
                <w:showingPlcHdr/>
                <w15:appearance w15:val="hidden"/>
              </w:sdtPr>
              <w:sdtContent>
                <w:r w:rsidR="00F148F1" w:rsidRPr="00BF44A2">
                  <w:rPr>
                    <w:rStyle w:val="Magentatext"/>
                  </w:rPr>
                  <w:t>VanArsdel, Ltd.</w:t>
                </w:r>
              </w:sdtContent>
            </w:sdt>
          </w:p>
          <w:p w14:paraId="628E6851" w14:textId="77777777" w:rsidR="00F148F1" w:rsidRPr="00BF44A2" w:rsidRDefault="00000000" w:rsidP="000D478C">
            <w:pPr>
              <w:pStyle w:val="BodyContactInfo"/>
              <w:rPr>
                <w:rStyle w:val="Magentatext"/>
              </w:rPr>
            </w:pPr>
            <w:sdt>
              <w:sdtPr>
                <w:rPr>
                  <w:rStyle w:val="Magentatext"/>
                </w:rPr>
                <w:id w:val="1628514045"/>
                <w:placeholder>
                  <w:docPart w:val="4E4A8064F0E0C540B1DD7C91215CCEC0"/>
                </w:placeholder>
                <w:temporary/>
                <w:showingPlcHdr/>
                <w15:appearance w15:val="hidden"/>
              </w:sdtPr>
              <w:sdtContent>
                <w:r w:rsidR="00F148F1" w:rsidRPr="00BF44A2">
                  <w:rPr>
                    <w:rStyle w:val="Magentatext"/>
                  </w:rPr>
                  <w:t>123 Elm Avenue</w:t>
                </w:r>
              </w:sdtContent>
            </w:sdt>
          </w:p>
          <w:p w14:paraId="0C44E257" w14:textId="77777777" w:rsidR="00F148F1" w:rsidRPr="00F148F1" w:rsidRDefault="00000000" w:rsidP="000D478C">
            <w:pPr>
              <w:pStyle w:val="BodyContactInfo"/>
            </w:pPr>
            <w:sdt>
              <w:sdtPr>
                <w:rPr>
                  <w:rStyle w:val="Magentatext"/>
                </w:rPr>
                <w:id w:val="310839584"/>
                <w:placeholder>
                  <w:docPart w:val="649033FC2A345147B716D744D44BD9A1"/>
                </w:placeholder>
                <w:temporary/>
                <w:showingPlcHdr/>
                <w15:appearance w15:val="hidden"/>
              </w:sdtPr>
              <w:sdtContent>
                <w:r w:rsidR="00172BC0" w:rsidRPr="00BF44A2">
                  <w:rPr>
                    <w:rStyle w:val="Magentatext"/>
                  </w:rPr>
                  <w:t>City, State 98052</w:t>
                </w:r>
              </w:sdtContent>
            </w:sdt>
          </w:p>
        </w:tc>
        <w:tc>
          <w:tcPr>
            <w:tcW w:w="3288" w:type="pct"/>
            <w:gridSpan w:val="2"/>
          </w:tcPr>
          <w:p w14:paraId="49ABE132" w14:textId="77777777" w:rsidR="00F148F1" w:rsidRDefault="00000000" w:rsidP="00172BC0">
            <w:pPr>
              <w:spacing w:before="240"/>
            </w:pPr>
            <w:sdt>
              <w:sdtPr>
                <w:id w:val="1503549119"/>
                <w:placeholder>
                  <w:docPart w:val="D451F5ADAB494B4DAF553A18F45AF3C0"/>
                </w:placeholder>
                <w:temporary/>
                <w:showingPlcHdr/>
                <w15:appearance w15:val="hidden"/>
              </w:sdtPr>
              <w:sdtContent>
                <w:r w:rsidR="00F148F1" w:rsidRPr="008539E9">
                  <w:t>Dear Adrian King</w:t>
                </w:r>
                <w:r w:rsidR="00F148F1">
                  <w:t>,</w:t>
                </w:r>
              </w:sdtContent>
            </w:sdt>
            <w:r w:rsidR="00F148F1">
              <w:t xml:space="preserve"> </w:t>
            </w:r>
          </w:p>
          <w:sdt>
            <w:sdtPr>
              <w:id w:val="939338840"/>
              <w:placeholder>
                <w:docPart w:val="A2A8CAACE03D8D4487D6D76C8EE26333"/>
              </w:placeholder>
              <w:temporary/>
              <w:showingPlcHdr/>
              <w15:appearance w15:val="hidden"/>
            </w:sdtPr>
            <w:sdtContent>
              <w:p w14:paraId="61EB20D7"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1457C49B"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061E2263" w14:textId="77777777" w:rsidR="00F148F1" w:rsidRDefault="00FE4C1E" w:rsidP="00FE4C1E">
                <w:r>
                  <w:t>(Here’s a tip: be sure to try Word Editor for suggestions on how to make this cover letter the best it can be.)</w:t>
                </w:r>
              </w:p>
            </w:sdtContent>
          </w:sdt>
          <w:p w14:paraId="4D19ECA8" w14:textId="77777777" w:rsidR="00F148F1" w:rsidRDefault="00000000" w:rsidP="000D478C">
            <w:sdt>
              <w:sdtPr>
                <w:id w:val="282544025"/>
                <w:placeholder>
                  <w:docPart w:val="7EABC7FE459B904BBB15C0E799B78E20"/>
                </w:placeholder>
                <w:temporary/>
                <w:showingPlcHdr/>
                <w15:appearance w15:val="hidden"/>
              </w:sdtPr>
              <w:sdtContent>
                <w:r w:rsidR="00F148F1" w:rsidRPr="008539E9">
                  <w:t>Sincerely,</w:t>
                </w:r>
              </w:sdtContent>
            </w:sdt>
          </w:p>
          <w:sdt>
            <w:sdtPr>
              <w:id w:val="376042964"/>
              <w:placeholder>
                <w:docPart w:val="E70994CFAEAFAB4FB61188624C9BFB20"/>
              </w:placeholder>
              <w:temporary/>
              <w:showingPlcHdr/>
              <w15:appearance w15:val="hidden"/>
            </w:sdtPr>
            <w:sdtContent>
              <w:p w14:paraId="7698C7D0" w14:textId="77777777" w:rsidR="00F148F1" w:rsidRDefault="00F148F1" w:rsidP="000D478C">
                <w:pPr>
                  <w:pStyle w:val="Heading1"/>
                </w:pPr>
                <w:r w:rsidRPr="00F148F1">
                  <w:rPr>
                    <w:b w:val="0"/>
                    <w:bCs w:val="0"/>
                  </w:rPr>
                  <w:t>Yuuri Tanaka</w:t>
                </w:r>
              </w:p>
            </w:sdtContent>
          </w:sdt>
        </w:tc>
      </w:tr>
    </w:tbl>
    <w:p w14:paraId="692C7DBF" w14:textId="77777777" w:rsidR="00340C75" w:rsidRDefault="00340C75" w:rsidP="00F5689F"/>
    <w:p w14:paraId="6AE0EF56" w14:textId="77777777" w:rsidR="00340C75" w:rsidRDefault="00340C75" w:rsidP="00F5689F">
      <w:pPr>
        <w:sectPr w:rsidR="00340C75" w:rsidSect="00913A01">
          <w:pgSz w:w="12240" w:h="15840"/>
          <w:pgMar w:top="1440" w:right="734" w:bottom="288" w:left="720" w:header="720" w:footer="720" w:gutter="0"/>
          <w:cols w:space="720"/>
        </w:sectPr>
      </w:pPr>
    </w:p>
    <w:p w14:paraId="524AA61C" w14:textId="77777777" w:rsidR="00340C75" w:rsidRPr="00547E34" w:rsidRDefault="00BE191C" w:rsidP="00547E34">
      <w:pPr>
        <w:spacing w:before="0"/>
        <w:rPr>
          <w:sz w:val="22"/>
          <w:szCs w:val="14"/>
        </w:rPr>
      </w:pPr>
      <w:r w:rsidRPr="00547E34">
        <w:rPr>
          <w:noProof/>
          <w:sz w:val="22"/>
          <w:szCs w:val="14"/>
        </w:rPr>
        <w:lastRenderedPageBreak/>
        <mc:AlternateContent>
          <mc:Choice Requires="wpg">
            <w:drawing>
              <wp:anchor distT="0" distB="0" distL="114300" distR="114300" simplePos="0" relativeHeight="251670528" behindDoc="1" locked="1" layoutInCell="1" allowOverlap="1" wp14:anchorId="773AA0CA" wp14:editId="1F3760DE">
                <wp:simplePos x="0" y="0"/>
                <wp:positionH relativeFrom="column">
                  <wp:posOffset>-457200</wp:posOffset>
                </wp:positionH>
                <wp:positionV relativeFrom="paragraph">
                  <wp:posOffset>-914400</wp:posOffset>
                </wp:positionV>
                <wp:extent cx="7589520" cy="10058400"/>
                <wp:effectExtent l="0" t="0" r="0" b="0"/>
                <wp:wrapNone/>
                <wp:docPr id="72" name="Group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AEE686" id="Group 72" o:spid="_x0000_s1026" alt="&quot;&quot;" style="position:absolute;margin-left:-36pt;margin-top:-1in;width:597.6pt;height:11in;z-index:-251645952" coordsize="11955,15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">
                <v:group id="Group 59" o:spid="_x0000_s1027" style="position:absolute;left:6586;width:5369;height:2980" coordorigin="6586" coordsize="5369,2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AutoShape 60" o:spid="_x0000_s1028" style="position:absolute;left:6586;width:3578;height:2980;visibility:visible;mso-wrap-style:square;v-text-anchor:top" coordsize="3578,2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&#13;&#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&#13;&#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&#13;&#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&#13;&#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&#13;&#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&#13;&#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shape id="Freeform 67" o:spid="_x0000_s1035" style="position:absolute;top:12289;width:1789;height:2386;visibility:visible;mso-wrap-style:square;v-text-anchor:top" coordsize="1789,23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&#13;&#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&#13;&#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&#13;&#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" path="m1165,l,1164r2329,l1165,xe" fillcolor="#e4e4e4 [3214]" stroked="f">
                    <v:path arrowok="t" o:connecttype="custom" o:connectlocs="1165,14676;0,15840;2329,15840;1165,14676" o:connectangles="0,0,0,0"/>
                  </v:shape>
                </v:group>
                <w10:anchorlock/>
              </v:group>
            </w:pict>
          </mc:Fallback>
        </mc:AlternateContent>
      </w:r>
    </w:p>
    <w:p w14:paraId="14D3615B" w14:textId="77777777" w:rsidR="00762950" w:rsidRPr="00BE191C" w:rsidRDefault="00000000" w:rsidP="00762950">
      <w:pPr>
        <w:pStyle w:val="BodyContactInfo"/>
        <w:rPr>
          <w:rStyle w:val="Graytext"/>
        </w:rPr>
      </w:pPr>
      <w:sdt>
        <w:sdtPr>
          <w:rPr>
            <w:rStyle w:val="Graytext"/>
          </w:rPr>
          <w:id w:val="828022898"/>
          <w:placeholder>
            <w:docPart w:val="73794E119B39D44193AEBBCAA364DF63"/>
          </w:placeholder>
          <w:temporary/>
          <w:showingPlcHdr/>
          <w15:appearance w15:val="hidden"/>
        </w:sdtPr>
        <w:sdtContent>
          <w:r w:rsidR="00762950" w:rsidRPr="00BE191C">
            <w:rPr>
              <w:rStyle w:val="Graytext"/>
            </w:rPr>
            <w:t>4567 Main Street</w:t>
          </w:r>
        </w:sdtContent>
      </w:sdt>
      <w:r w:rsidR="00762950" w:rsidRPr="00BE191C">
        <w:rPr>
          <w:rStyle w:val="Graytext"/>
        </w:rPr>
        <w:t xml:space="preserve"> </w:t>
      </w:r>
    </w:p>
    <w:p w14:paraId="0C4AAA17" w14:textId="77777777" w:rsidR="00762950" w:rsidRPr="00BE191C" w:rsidRDefault="00000000" w:rsidP="00762950">
      <w:pPr>
        <w:pStyle w:val="BodyContactInfo"/>
        <w:rPr>
          <w:rStyle w:val="Graytext"/>
        </w:rPr>
      </w:pPr>
      <w:sdt>
        <w:sdtPr>
          <w:rPr>
            <w:rStyle w:val="Graytext"/>
          </w:rPr>
          <w:id w:val="-2006353614"/>
          <w:placeholder>
            <w:docPart w:val="45606083C6A97C4B90EE26C464EDAABE"/>
          </w:placeholder>
          <w:temporary/>
          <w:showingPlcHdr/>
          <w15:appearance w15:val="hidden"/>
        </w:sdtPr>
        <w:sdtContent>
          <w:r w:rsidR="00762950" w:rsidRPr="00BE191C">
            <w:rPr>
              <w:rStyle w:val="Graytext"/>
            </w:rPr>
            <w:t>City, State 98052</w:t>
          </w:r>
        </w:sdtContent>
      </w:sdt>
      <w:r w:rsidR="00762950" w:rsidRPr="00BE191C">
        <w:rPr>
          <w:rStyle w:val="Graytext"/>
        </w:rPr>
        <w:t xml:space="preserve"> </w:t>
      </w:r>
    </w:p>
    <w:p w14:paraId="276BF984" w14:textId="77777777" w:rsidR="00762950" w:rsidRPr="00BE191C" w:rsidRDefault="00000000" w:rsidP="00762950">
      <w:pPr>
        <w:pStyle w:val="BodyContactInfo"/>
        <w:rPr>
          <w:rStyle w:val="Graytext"/>
        </w:rPr>
      </w:pPr>
      <w:sdt>
        <w:sdtPr>
          <w:rPr>
            <w:rStyle w:val="Graytext"/>
          </w:rPr>
          <w:id w:val="-600726614"/>
          <w:placeholder>
            <w:docPart w:val="E8F095AE08E68A439545C25A5E668CB6"/>
          </w:placeholder>
          <w:temporary/>
          <w:showingPlcHdr/>
          <w15:appearance w15:val="hidden"/>
        </w:sdtPr>
        <w:sdtContent>
          <w:r w:rsidR="00762950" w:rsidRPr="00BE191C">
            <w:rPr>
              <w:rStyle w:val="Graytext"/>
            </w:rPr>
            <w:t>(718) 555–0100</w:t>
          </w:r>
        </w:sdtContent>
      </w:sdt>
      <w:r w:rsidR="00762950" w:rsidRPr="00BE191C">
        <w:rPr>
          <w:rStyle w:val="Graytext"/>
        </w:rPr>
        <w:t xml:space="preserve"> </w:t>
      </w:r>
    </w:p>
    <w:p w14:paraId="74500987" w14:textId="77777777" w:rsidR="00CB478E" w:rsidRPr="00CB478E" w:rsidRDefault="00000000" w:rsidP="00CB478E">
      <w:pPr>
        <w:pStyle w:val="BodyContactInfo"/>
        <w:rPr>
          <w:rStyle w:val="Graytext"/>
        </w:rPr>
      </w:pPr>
      <w:sdt>
        <w:sdtPr>
          <w:rPr>
            <w:rStyle w:val="Graytext"/>
          </w:rPr>
          <w:id w:val="-266234858"/>
          <w:placeholder>
            <w:docPart w:val="7CDA95B643D0C145818986D157148EA6"/>
          </w:placeholder>
          <w:showingPlcHdr/>
          <w15:appearance w15:val="hidden"/>
        </w:sdtPr>
        <w:sdtContent>
          <w:r w:rsidR="00CB478E" w:rsidRPr="00CB478E">
            <w:rPr>
              <w:rStyle w:val="Graytext"/>
            </w:rPr>
            <w:t>yuuri@example.com</w:t>
          </w:r>
        </w:sdtContent>
      </w:sdt>
      <w:r w:rsidR="00CB478E" w:rsidRPr="00CB478E">
        <w:rPr>
          <w:rStyle w:val="Graytext"/>
        </w:rPr>
        <w:t xml:space="preserve"> </w:t>
      </w:r>
    </w:p>
    <w:p w14:paraId="3D8A724F" w14:textId="77777777" w:rsidR="00762950" w:rsidRPr="00BE191C" w:rsidRDefault="00762950" w:rsidP="00762950">
      <w:pPr>
        <w:pStyle w:val="BodyContactInfo"/>
        <w:rPr>
          <w:rStyle w:val="Graytext"/>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F148F1" w14:paraId="331CB18C" w14:textId="77777777" w:rsidTr="000D478C">
        <w:trPr>
          <w:trHeight w:val="2160"/>
        </w:trPr>
        <w:tc>
          <w:tcPr>
            <w:tcW w:w="5000" w:type="pct"/>
            <w:gridSpan w:val="6"/>
            <w:vAlign w:val="bottom"/>
          </w:tcPr>
          <w:p w14:paraId="03501AB1" w14:textId="77777777" w:rsidR="00F148F1" w:rsidRDefault="00000000" w:rsidP="000D478C">
            <w:pPr>
              <w:pStyle w:val="Title"/>
            </w:pPr>
            <w:sdt>
              <w:sdtPr>
                <w:rPr>
                  <w:color w:val="808080" w:themeColor="background1" w:themeShade="80"/>
                </w:rPr>
                <w:id w:val="1518354787"/>
                <w:placeholder>
                  <w:docPart w:val="C16939BCDA9E0A42A7C088BE0F59B570"/>
                </w:placeholder>
                <w:temporary/>
                <w:showingPlcHdr/>
                <w15:appearance w15:val="hidden"/>
              </w:sdtPr>
              <w:sdtEndPr>
                <w:rPr>
                  <w:color w:val="231F20"/>
                </w:rPr>
              </w:sdtEndPr>
              <w:sdtContent>
                <w:r w:rsidR="00F148F1" w:rsidRPr="00702223">
                  <w:t>Yuuri Tanaka</w:t>
                </w:r>
              </w:sdtContent>
            </w:sdt>
          </w:p>
        </w:tc>
      </w:tr>
      <w:tr w:rsidR="00F148F1" w:rsidRPr="00702223" w14:paraId="4300E10F" w14:textId="77777777" w:rsidTr="00DD38E7">
        <w:trPr>
          <w:gridAfter w:val="1"/>
          <w:wAfter w:w="6" w:type="pct"/>
          <w:trHeight w:val="115"/>
        </w:trPr>
        <w:tc>
          <w:tcPr>
            <w:tcW w:w="846" w:type="pct"/>
            <w:shd w:val="clear" w:color="auto" w:fill="808080" w:themeFill="background1" w:themeFillShade="80"/>
          </w:tcPr>
          <w:p w14:paraId="6ED41902" w14:textId="77777777" w:rsidR="00F148F1" w:rsidRPr="00702223" w:rsidRDefault="00F148F1" w:rsidP="000D478C">
            <w:pPr>
              <w:spacing w:before="0" w:after="0"/>
              <w:rPr>
                <w:sz w:val="6"/>
                <w:szCs w:val="6"/>
              </w:rPr>
            </w:pPr>
          </w:p>
        </w:tc>
        <w:tc>
          <w:tcPr>
            <w:tcW w:w="496" w:type="pct"/>
          </w:tcPr>
          <w:p w14:paraId="59D047B4" w14:textId="77777777" w:rsidR="00F148F1" w:rsidRPr="00702223" w:rsidRDefault="00F148F1" w:rsidP="000D478C">
            <w:pPr>
              <w:spacing w:before="0" w:after="0"/>
              <w:rPr>
                <w:sz w:val="6"/>
                <w:szCs w:val="6"/>
              </w:rPr>
            </w:pPr>
          </w:p>
        </w:tc>
        <w:tc>
          <w:tcPr>
            <w:tcW w:w="364" w:type="pct"/>
          </w:tcPr>
          <w:p w14:paraId="265BA679" w14:textId="77777777" w:rsidR="00F148F1" w:rsidRPr="00702223" w:rsidRDefault="00F148F1" w:rsidP="000D478C">
            <w:pPr>
              <w:spacing w:before="0" w:after="0"/>
              <w:rPr>
                <w:sz w:val="6"/>
                <w:szCs w:val="6"/>
              </w:rPr>
            </w:pPr>
          </w:p>
        </w:tc>
        <w:tc>
          <w:tcPr>
            <w:tcW w:w="1330" w:type="pct"/>
            <w:shd w:val="clear" w:color="auto" w:fill="000000" w:themeFill="text1"/>
          </w:tcPr>
          <w:p w14:paraId="250E40E2" w14:textId="77777777" w:rsidR="00F148F1" w:rsidRPr="00702223" w:rsidRDefault="00F148F1" w:rsidP="000D478C">
            <w:pPr>
              <w:spacing w:before="0" w:after="0"/>
              <w:rPr>
                <w:sz w:val="6"/>
                <w:szCs w:val="6"/>
              </w:rPr>
            </w:pPr>
          </w:p>
        </w:tc>
        <w:tc>
          <w:tcPr>
            <w:tcW w:w="1958" w:type="pct"/>
          </w:tcPr>
          <w:p w14:paraId="2EDBD82C" w14:textId="77777777" w:rsidR="00F148F1" w:rsidRPr="00702223" w:rsidRDefault="00F148F1" w:rsidP="000D478C">
            <w:pPr>
              <w:spacing w:before="0" w:after="0"/>
              <w:rPr>
                <w:sz w:val="6"/>
                <w:szCs w:val="6"/>
              </w:rPr>
            </w:pPr>
          </w:p>
        </w:tc>
      </w:tr>
      <w:tr w:rsidR="00F148F1" w14:paraId="5531909C" w14:textId="77777777" w:rsidTr="000D478C">
        <w:trPr>
          <w:gridAfter w:val="1"/>
          <w:wAfter w:w="6" w:type="pct"/>
          <w:trHeight w:val="2592"/>
        </w:trPr>
        <w:tc>
          <w:tcPr>
            <w:tcW w:w="1706" w:type="pct"/>
            <w:gridSpan w:val="3"/>
          </w:tcPr>
          <w:p w14:paraId="13C6C475" w14:textId="77777777" w:rsidR="00F148F1" w:rsidRPr="00BF44A2" w:rsidRDefault="00000000" w:rsidP="00172BC0">
            <w:pPr>
              <w:pStyle w:val="BodyContactInfo"/>
              <w:spacing w:before="240"/>
              <w:rPr>
                <w:rStyle w:val="Graytext"/>
              </w:rPr>
            </w:pPr>
            <w:sdt>
              <w:sdtPr>
                <w:rPr>
                  <w:rStyle w:val="Graytext"/>
                </w:rPr>
                <w:id w:val="-1222364274"/>
                <w:placeholder>
                  <w:docPart w:val="9F100CC1468F2E43A83948DB205C962D"/>
                </w:placeholder>
                <w:temporary/>
                <w:showingPlcHdr/>
                <w15:appearance w15:val="hidden"/>
              </w:sdtPr>
              <w:sdtContent>
                <w:r w:rsidR="00F148F1" w:rsidRPr="00BF44A2">
                  <w:rPr>
                    <w:rStyle w:val="Graytext"/>
                  </w:rPr>
                  <w:t>Adrian King</w:t>
                </w:r>
              </w:sdtContent>
            </w:sdt>
          </w:p>
          <w:p w14:paraId="4B6B8555" w14:textId="77777777" w:rsidR="00F148F1" w:rsidRPr="00BF44A2" w:rsidRDefault="00000000" w:rsidP="000D478C">
            <w:pPr>
              <w:pStyle w:val="BodyContactInfo"/>
              <w:rPr>
                <w:rStyle w:val="Graytext"/>
              </w:rPr>
            </w:pPr>
            <w:sdt>
              <w:sdtPr>
                <w:rPr>
                  <w:rStyle w:val="Graytext"/>
                </w:rPr>
                <w:id w:val="331574150"/>
                <w:placeholder>
                  <w:docPart w:val="022F97B31916964D9C84B703417C871B"/>
                </w:placeholder>
                <w:temporary/>
                <w:showingPlcHdr/>
                <w15:appearance w15:val="hidden"/>
              </w:sdtPr>
              <w:sdtContent>
                <w:r w:rsidR="00F148F1" w:rsidRPr="00BF44A2">
                  <w:rPr>
                    <w:rStyle w:val="Graytext"/>
                  </w:rPr>
                  <w:t xml:space="preserve">Hiring Manager </w:t>
                </w:r>
              </w:sdtContent>
            </w:sdt>
            <w:r w:rsidR="00F148F1" w:rsidRPr="00BF44A2">
              <w:rPr>
                <w:rStyle w:val="Graytext"/>
              </w:rPr>
              <w:t xml:space="preserve"> </w:t>
            </w:r>
          </w:p>
          <w:p w14:paraId="76E6FCFF" w14:textId="77777777" w:rsidR="00F148F1" w:rsidRPr="00BF44A2" w:rsidRDefault="00000000" w:rsidP="000D478C">
            <w:pPr>
              <w:pStyle w:val="BodyContactInfo"/>
              <w:rPr>
                <w:rStyle w:val="Graytext"/>
              </w:rPr>
            </w:pPr>
            <w:sdt>
              <w:sdtPr>
                <w:rPr>
                  <w:rStyle w:val="Graytext"/>
                </w:rPr>
                <w:id w:val="1594738397"/>
                <w:placeholder>
                  <w:docPart w:val="1D2B4BE657DB704790DB0D19ED232F34"/>
                </w:placeholder>
                <w:temporary/>
                <w:showingPlcHdr/>
                <w15:appearance w15:val="hidden"/>
              </w:sdtPr>
              <w:sdtContent>
                <w:r w:rsidR="00F148F1" w:rsidRPr="00BF44A2">
                  <w:rPr>
                    <w:rStyle w:val="Graytext"/>
                  </w:rPr>
                  <w:t>VanArsdel, Ltd.</w:t>
                </w:r>
              </w:sdtContent>
            </w:sdt>
          </w:p>
          <w:p w14:paraId="1684AACA" w14:textId="77777777" w:rsidR="00F148F1" w:rsidRPr="00BF44A2" w:rsidRDefault="00000000" w:rsidP="000D478C">
            <w:pPr>
              <w:pStyle w:val="BodyContactInfo"/>
              <w:rPr>
                <w:rStyle w:val="Graytext"/>
              </w:rPr>
            </w:pPr>
            <w:sdt>
              <w:sdtPr>
                <w:rPr>
                  <w:rStyle w:val="Graytext"/>
                </w:rPr>
                <w:id w:val="1667904035"/>
                <w:placeholder>
                  <w:docPart w:val="23A5EBBFBB0CBE498D0E1B802A93CF82"/>
                </w:placeholder>
                <w:temporary/>
                <w:showingPlcHdr/>
                <w15:appearance w15:val="hidden"/>
              </w:sdtPr>
              <w:sdtContent>
                <w:r w:rsidR="00F148F1" w:rsidRPr="00BF44A2">
                  <w:rPr>
                    <w:rStyle w:val="Graytext"/>
                  </w:rPr>
                  <w:t>123 Elm Avenue</w:t>
                </w:r>
              </w:sdtContent>
            </w:sdt>
          </w:p>
          <w:p w14:paraId="7A98CD4A" w14:textId="77777777" w:rsidR="00F148F1" w:rsidRPr="00F148F1" w:rsidRDefault="00000000" w:rsidP="000D478C">
            <w:pPr>
              <w:pStyle w:val="BodyContactInfo"/>
            </w:pPr>
            <w:sdt>
              <w:sdtPr>
                <w:rPr>
                  <w:rStyle w:val="Graytext"/>
                </w:rPr>
                <w:id w:val="-902062705"/>
                <w:placeholder>
                  <w:docPart w:val="BEE9BF90B885A842AF296FB3DC7829E1"/>
                </w:placeholder>
                <w:temporary/>
                <w:showingPlcHdr/>
                <w15:appearance w15:val="hidden"/>
              </w:sdtPr>
              <w:sdtContent>
                <w:r w:rsidR="00172BC0" w:rsidRPr="00BF44A2">
                  <w:rPr>
                    <w:rStyle w:val="Graytext"/>
                  </w:rPr>
                  <w:t>City, State 98052</w:t>
                </w:r>
              </w:sdtContent>
            </w:sdt>
          </w:p>
        </w:tc>
        <w:tc>
          <w:tcPr>
            <w:tcW w:w="3288" w:type="pct"/>
            <w:gridSpan w:val="2"/>
          </w:tcPr>
          <w:p w14:paraId="53087BC7" w14:textId="77777777" w:rsidR="00F148F1" w:rsidRDefault="00000000" w:rsidP="00172BC0">
            <w:pPr>
              <w:spacing w:before="240"/>
            </w:pPr>
            <w:sdt>
              <w:sdtPr>
                <w:id w:val="-945615097"/>
                <w:placeholder>
                  <w:docPart w:val="5FF54222A2FD514E9AAA2846F6C5DB32"/>
                </w:placeholder>
                <w:temporary/>
                <w:showingPlcHdr/>
                <w15:appearance w15:val="hidden"/>
              </w:sdtPr>
              <w:sdtContent>
                <w:r w:rsidR="00F148F1" w:rsidRPr="008539E9">
                  <w:t>Dear Adrian King</w:t>
                </w:r>
                <w:r w:rsidR="00F148F1">
                  <w:t>,</w:t>
                </w:r>
              </w:sdtContent>
            </w:sdt>
            <w:r w:rsidR="00F148F1">
              <w:t xml:space="preserve"> </w:t>
            </w:r>
          </w:p>
          <w:sdt>
            <w:sdtPr>
              <w:id w:val="-1002974794"/>
              <w:placeholder>
                <w:docPart w:val="A09A966AFA0D1349995A33CD852635ED"/>
              </w:placeholder>
              <w:temporary/>
              <w:showingPlcHdr/>
              <w15:appearance w15:val="hidden"/>
            </w:sdtPr>
            <w:sdtContent>
              <w:p w14:paraId="078170B7"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0BCDD3C8"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72425514" w14:textId="77777777" w:rsidR="00F148F1" w:rsidRDefault="00FE4C1E" w:rsidP="00FE4C1E">
                <w:r>
                  <w:t>(Here’s a tip: be sure to try Word Editor for suggestions on how to make this cover letter the best it can be.)</w:t>
                </w:r>
              </w:p>
            </w:sdtContent>
          </w:sdt>
          <w:p w14:paraId="75C6CDA8" w14:textId="77777777" w:rsidR="00F148F1" w:rsidRDefault="00000000" w:rsidP="000D478C">
            <w:sdt>
              <w:sdtPr>
                <w:id w:val="-2119280039"/>
                <w:placeholder>
                  <w:docPart w:val="CC349B434947354D912CFB720525EC58"/>
                </w:placeholder>
                <w:temporary/>
                <w:showingPlcHdr/>
                <w15:appearance w15:val="hidden"/>
              </w:sdtPr>
              <w:sdtContent>
                <w:r w:rsidR="00F148F1" w:rsidRPr="008539E9">
                  <w:t>Sincerely,</w:t>
                </w:r>
              </w:sdtContent>
            </w:sdt>
          </w:p>
          <w:sdt>
            <w:sdtPr>
              <w:id w:val="1891383283"/>
              <w:placeholder>
                <w:docPart w:val="B6E3275DEEA38D4AB80731B7E74AE64F"/>
              </w:placeholder>
              <w:temporary/>
              <w:showingPlcHdr/>
              <w15:appearance w15:val="hidden"/>
            </w:sdtPr>
            <w:sdtContent>
              <w:p w14:paraId="66CCADB9" w14:textId="77777777" w:rsidR="00F148F1" w:rsidRDefault="00F148F1" w:rsidP="00CB478E">
                <w:r w:rsidRPr="00F148F1">
                  <w:t>Yuuri Tanaka</w:t>
                </w:r>
              </w:p>
            </w:sdtContent>
          </w:sdt>
        </w:tc>
      </w:tr>
    </w:tbl>
    <w:p w14:paraId="69859AEB" w14:textId="77777777" w:rsidR="00913A01" w:rsidRPr="00F5689F" w:rsidRDefault="00913A01" w:rsidP="00F5689F"/>
    <w:sectPr w:rsidR="00913A01" w:rsidRPr="00F5689F"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B56A" w14:textId="77777777" w:rsidR="008705B5" w:rsidRDefault="008705B5" w:rsidP="003D37DA">
      <w:pPr>
        <w:spacing w:before="0" w:after="0" w:line="240" w:lineRule="auto"/>
      </w:pPr>
      <w:r>
        <w:separator/>
      </w:r>
    </w:p>
  </w:endnote>
  <w:endnote w:type="continuationSeparator" w:id="0">
    <w:p w14:paraId="52FBC7E5" w14:textId="77777777" w:rsidR="008705B5" w:rsidRDefault="008705B5"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9D4C" w14:textId="77777777" w:rsidR="008705B5" w:rsidRDefault="008705B5" w:rsidP="003D37DA">
      <w:pPr>
        <w:spacing w:before="0" w:after="0" w:line="240" w:lineRule="auto"/>
      </w:pPr>
      <w:r>
        <w:separator/>
      </w:r>
    </w:p>
  </w:footnote>
  <w:footnote w:type="continuationSeparator" w:id="0">
    <w:p w14:paraId="225B3911" w14:textId="77777777" w:rsidR="008705B5" w:rsidRDefault="008705B5"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0457846">
    <w:abstractNumId w:val="2"/>
  </w:num>
  <w:num w:numId="2" w16cid:durableId="1069157084">
    <w:abstractNumId w:val="4"/>
  </w:num>
  <w:num w:numId="3" w16cid:durableId="1642417567">
    <w:abstractNumId w:val="3"/>
  </w:num>
  <w:num w:numId="4" w16cid:durableId="1409234089">
    <w:abstractNumId w:val="0"/>
  </w:num>
  <w:num w:numId="5" w16cid:durableId="1143081286">
    <w:abstractNumId w:val="1"/>
  </w:num>
  <w:num w:numId="6" w16cid:durableId="60018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58"/>
    <w:rsid w:val="000A373F"/>
    <w:rsid w:val="000D13CA"/>
    <w:rsid w:val="00172BC0"/>
    <w:rsid w:val="0018269B"/>
    <w:rsid w:val="002453B4"/>
    <w:rsid w:val="003116B7"/>
    <w:rsid w:val="00337424"/>
    <w:rsid w:val="00340C75"/>
    <w:rsid w:val="00390F23"/>
    <w:rsid w:val="003B0449"/>
    <w:rsid w:val="003D37DA"/>
    <w:rsid w:val="003E6644"/>
    <w:rsid w:val="003E6D64"/>
    <w:rsid w:val="005106C2"/>
    <w:rsid w:val="00547E34"/>
    <w:rsid w:val="005D49CA"/>
    <w:rsid w:val="006123CC"/>
    <w:rsid w:val="00702223"/>
    <w:rsid w:val="00721C3B"/>
    <w:rsid w:val="007466F4"/>
    <w:rsid w:val="00762950"/>
    <w:rsid w:val="00851431"/>
    <w:rsid w:val="008539E9"/>
    <w:rsid w:val="00860689"/>
    <w:rsid w:val="0086291E"/>
    <w:rsid w:val="008705B5"/>
    <w:rsid w:val="00913A01"/>
    <w:rsid w:val="00A21958"/>
    <w:rsid w:val="00A635D5"/>
    <w:rsid w:val="00A82D03"/>
    <w:rsid w:val="00B70BEC"/>
    <w:rsid w:val="00B80EE9"/>
    <w:rsid w:val="00BB7363"/>
    <w:rsid w:val="00BE191C"/>
    <w:rsid w:val="00BF44A2"/>
    <w:rsid w:val="00C764ED"/>
    <w:rsid w:val="00C8183F"/>
    <w:rsid w:val="00C83E97"/>
    <w:rsid w:val="00C85B84"/>
    <w:rsid w:val="00CB478E"/>
    <w:rsid w:val="00CC77D2"/>
    <w:rsid w:val="00D87E03"/>
    <w:rsid w:val="00DD38E7"/>
    <w:rsid w:val="00E24AD4"/>
    <w:rsid w:val="00E6525B"/>
    <w:rsid w:val="00E97CB2"/>
    <w:rsid w:val="00ED6E70"/>
    <w:rsid w:val="00EF10F2"/>
    <w:rsid w:val="00EF2719"/>
    <w:rsid w:val="00F148F1"/>
    <w:rsid w:val="00F41ACF"/>
    <w:rsid w:val="00F5689F"/>
    <w:rsid w:val="00F609CC"/>
    <w:rsid w:val="00F7064C"/>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2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resumeviking.com/cover-letter-template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E1652498-48EF-7C40-A5E8-C2656D138964%7dtf3341031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86C2070CBCA348B979B8AA78E235C8"/>
        <w:category>
          <w:name w:val="General"/>
          <w:gallery w:val="placeholder"/>
        </w:category>
        <w:types>
          <w:type w:val="bbPlcHdr"/>
        </w:types>
        <w:behaviors>
          <w:behavior w:val="content"/>
        </w:behaviors>
        <w:guid w:val="{04588341-B40D-F247-AF9F-74EA5F3EF6CA}"/>
      </w:docPartPr>
      <w:docPartBody>
        <w:p w:rsidR="00691F34" w:rsidRDefault="00000000">
          <w:pPr>
            <w:pStyle w:val="F886C2070CBCA348B979B8AA78E235C8"/>
          </w:pPr>
          <w:r w:rsidRPr="00172BC0">
            <w:rPr>
              <w:rStyle w:val="Greentext"/>
            </w:rPr>
            <w:t>4567 Main Street</w:t>
          </w:r>
        </w:p>
      </w:docPartBody>
    </w:docPart>
    <w:docPart>
      <w:docPartPr>
        <w:name w:val="C77E2F209BE7774A87FD1711F44717FD"/>
        <w:category>
          <w:name w:val="General"/>
          <w:gallery w:val="placeholder"/>
        </w:category>
        <w:types>
          <w:type w:val="bbPlcHdr"/>
        </w:types>
        <w:behaviors>
          <w:behavior w:val="content"/>
        </w:behaviors>
        <w:guid w:val="{5178385D-0C10-3640-ACA9-329B8376C098}"/>
      </w:docPartPr>
      <w:docPartBody>
        <w:p w:rsidR="00691F34" w:rsidRDefault="00000000">
          <w:pPr>
            <w:pStyle w:val="C77E2F209BE7774A87FD1711F44717FD"/>
          </w:pPr>
          <w:r w:rsidRPr="00172BC0">
            <w:rPr>
              <w:rStyle w:val="Greentext"/>
            </w:rPr>
            <w:t>City, State 98052</w:t>
          </w:r>
        </w:p>
      </w:docPartBody>
    </w:docPart>
    <w:docPart>
      <w:docPartPr>
        <w:name w:val="CF261AB39C4E5843A9BB233977F951A7"/>
        <w:category>
          <w:name w:val="General"/>
          <w:gallery w:val="placeholder"/>
        </w:category>
        <w:types>
          <w:type w:val="bbPlcHdr"/>
        </w:types>
        <w:behaviors>
          <w:behavior w:val="content"/>
        </w:behaviors>
        <w:guid w:val="{A8070F1B-154F-4244-9D54-1EB81FE9D2F0}"/>
      </w:docPartPr>
      <w:docPartBody>
        <w:p w:rsidR="00691F34" w:rsidRDefault="00000000">
          <w:pPr>
            <w:pStyle w:val="CF261AB39C4E5843A9BB233977F951A7"/>
          </w:pPr>
          <w:r w:rsidRPr="00172BC0">
            <w:rPr>
              <w:rStyle w:val="Greentext"/>
            </w:rPr>
            <w:t>(718) 555–0100</w:t>
          </w:r>
        </w:p>
      </w:docPartBody>
    </w:docPart>
    <w:docPart>
      <w:docPartPr>
        <w:name w:val="7E300D5CEF69AB42B42701B6914E460C"/>
        <w:category>
          <w:name w:val="General"/>
          <w:gallery w:val="placeholder"/>
        </w:category>
        <w:types>
          <w:type w:val="bbPlcHdr"/>
        </w:types>
        <w:behaviors>
          <w:behavior w:val="content"/>
        </w:behaviors>
        <w:guid w:val="{C2D31999-5122-254A-89D2-37D26891303D}"/>
      </w:docPartPr>
      <w:docPartBody>
        <w:p w:rsidR="00691F34" w:rsidRDefault="00000000">
          <w:pPr>
            <w:pStyle w:val="7E300D5CEF69AB42B42701B6914E460C"/>
          </w:pPr>
          <w:r w:rsidRPr="00CB478E">
            <w:rPr>
              <w:rStyle w:val="Greentext"/>
            </w:rPr>
            <w:t>yuuri@example.com</w:t>
          </w:r>
        </w:p>
      </w:docPartBody>
    </w:docPart>
    <w:docPart>
      <w:docPartPr>
        <w:name w:val="3DDC839096F2EB428E39FEDE3BBFCDE8"/>
        <w:category>
          <w:name w:val="General"/>
          <w:gallery w:val="placeholder"/>
        </w:category>
        <w:types>
          <w:type w:val="bbPlcHdr"/>
        </w:types>
        <w:behaviors>
          <w:behavior w:val="content"/>
        </w:behaviors>
        <w:guid w:val="{068B366D-4FE7-BF4B-8B2B-DCFFA53A0ACE}"/>
      </w:docPartPr>
      <w:docPartBody>
        <w:p w:rsidR="00691F34" w:rsidRDefault="00000000">
          <w:pPr>
            <w:pStyle w:val="3DDC839096F2EB428E39FEDE3BBFCDE8"/>
          </w:pPr>
          <w:r w:rsidRPr="00BF44A2">
            <w:rPr>
              <w:rStyle w:val="Greentext"/>
            </w:rPr>
            <w:t>Adrian King</w:t>
          </w:r>
        </w:p>
      </w:docPartBody>
    </w:docPart>
    <w:docPart>
      <w:docPartPr>
        <w:name w:val="047795973D3CEE4EB62EF1EC9D9926A2"/>
        <w:category>
          <w:name w:val="General"/>
          <w:gallery w:val="placeholder"/>
        </w:category>
        <w:types>
          <w:type w:val="bbPlcHdr"/>
        </w:types>
        <w:behaviors>
          <w:behavior w:val="content"/>
        </w:behaviors>
        <w:guid w:val="{B0A63E4A-21A0-0148-9025-135F0A94D95D}"/>
      </w:docPartPr>
      <w:docPartBody>
        <w:p w:rsidR="00691F34" w:rsidRDefault="00000000">
          <w:pPr>
            <w:pStyle w:val="047795973D3CEE4EB62EF1EC9D9926A2"/>
          </w:pPr>
          <w:r w:rsidRPr="00BF44A2">
            <w:rPr>
              <w:rStyle w:val="Greentext"/>
            </w:rPr>
            <w:t xml:space="preserve">Hiring Manager </w:t>
          </w:r>
        </w:p>
      </w:docPartBody>
    </w:docPart>
    <w:docPart>
      <w:docPartPr>
        <w:name w:val="3AC41275A92C2848A31A7B556766B6AB"/>
        <w:category>
          <w:name w:val="General"/>
          <w:gallery w:val="placeholder"/>
        </w:category>
        <w:types>
          <w:type w:val="bbPlcHdr"/>
        </w:types>
        <w:behaviors>
          <w:behavior w:val="content"/>
        </w:behaviors>
        <w:guid w:val="{44E81F93-13A7-C741-BF8F-674E303B7AAB}"/>
      </w:docPartPr>
      <w:docPartBody>
        <w:p w:rsidR="00691F34" w:rsidRDefault="00000000">
          <w:pPr>
            <w:pStyle w:val="3AC41275A92C2848A31A7B556766B6AB"/>
          </w:pPr>
          <w:r w:rsidRPr="00BF44A2">
            <w:rPr>
              <w:rStyle w:val="Greentext"/>
            </w:rPr>
            <w:t>VanArsdel, Ltd.</w:t>
          </w:r>
        </w:p>
      </w:docPartBody>
    </w:docPart>
    <w:docPart>
      <w:docPartPr>
        <w:name w:val="00D936E65594FB4982A9B4E967AA0D7E"/>
        <w:category>
          <w:name w:val="General"/>
          <w:gallery w:val="placeholder"/>
        </w:category>
        <w:types>
          <w:type w:val="bbPlcHdr"/>
        </w:types>
        <w:behaviors>
          <w:behavior w:val="content"/>
        </w:behaviors>
        <w:guid w:val="{AFD63947-9B36-CF44-9713-89C3ADEBA028}"/>
      </w:docPartPr>
      <w:docPartBody>
        <w:p w:rsidR="00691F34" w:rsidRDefault="00000000">
          <w:pPr>
            <w:pStyle w:val="00D936E65594FB4982A9B4E967AA0D7E"/>
          </w:pPr>
          <w:r w:rsidRPr="00BF44A2">
            <w:rPr>
              <w:rStyle w:val="Greentext"/>
            </w:rPr>
            <w:t>123 Elm Avenue</w:t>
          </w:r>
        </w:p>
      </w:docPartBody>
    </w:docPart>
    <w:docPart>
      <w:docPartPr>
        <w:name w:val="B22D99CF597ECA439981B873F625BF0E"/>
        <w:category>
          <w:name w:val="General"/>
          <w:gallery w:val="placeholder"/>
        </w:category>
        <w:types>
          <w:type w:val="bbPlcHdr"/>
        </w:types>
        <w:behaviors>
          <w:behavior w:val="content"/>
        </w:behaviors>
        <w:guid w:val="{5B5BF76D-D486-5248-9291-FD45DF19B220}"/>
      </w:docPartPr>
      <w:docPartBody>
        <w:p w:rsidR="00691F34" w:rsidRDefault="00000000">
          <w:pPr>
            <w:pStyle w:val="B22D99CF597ECA439981B873F625BF0E"/>
          </w:pPr>
          <w:r w:rsidRPr="00BF44A2">
            <w:rPr>
              <w:rStyle w:val="Greentext"/>
            </w:rPr>
            <w:t>City, State 98052</w:t>
          </w:r>
        </w:p>
      </w:docPartBody>
    </w:docPart>
    <w:docPart>
      <w:docPartPr>
        <w:name w:val="3FC85E81A63A1B45AEDFCFDE86FCDBBD"/>
        <w:category>
          <w:name w:val="General"/>
          <w:gallery w:val="placeholder"/>
        </w:category>
        <w:types>
          <w:type w:val="bbPlcHdr"/>
        </w:types>
        <w:behaviors>
          <w:behavior w:val="content"/>
        </w:behaviors>
        <w:guid w:val="{209132EC-BEB8-EE4E-BE83-2C9B48D2AC49}"/>
      </w:docPartPr>
      <w:docPartBody>
        <w:p w:rsidR="00691F34" w:rsidRDefault="00000000">
          <w:pPr>
            <w:pStyle w:val="3FC85E81A63A1B45AEDFCFDE86FCDBBD"/>
          </w:pPr>
          <w:r w:rsidRPr="008539E9">
            <w:t>Dear Adrian King</w:t>
          </w:r>
          <w:r>
            <w:t>,</w:t>
          </w:r>
        </w:p>
      </w:docPartBody>
    </w:docPart>
    <w:docPart>
      <w:docPartPr>
        <w:name w:val="0CBD9B3F75DC7748A72B9DF850C35ED6"/>
        <w:category>
          <w:name w:val="General"/>
          <w:gallery w:val="placeholder"/>
        </w:category>
        <w:types>
          <w:type w:val="bbPlcHdr"/>
        </w:types>
        <w:behaviors>
          <w:behavior w:val="content"/>
        </w:behaviors>
        <w:guid w:val="{44DA95F2-C4BA-9B40-BFC6-33A31BBC3C8F}"/>
      </w:docPartPr>
      <w:docPartBody>
        <w:p w:rsidR="00691F34" w:rsidRDefault="00000000"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691F34" w:rsidRDefault="00000000" w:rsidP="00FE4C1E">
          <w:r>
            <w:t xml:space="preserve">If you feel a second paragraph is needed, touch on areas of the role that interest you. State your desire to learn more, suggest a follow up call or email. Be clear about your respect for busy schedules. </w:t>
          </w:r>
        </w:p>
        <w:p w:rsidR="00691F34" w:rsidRDefault="00000000">
          <w:pPr>
            <w:pStyle w:val="0CBD9B3F75DC7748A72B9DF850C35ED6"/>
          </w:pPr>
          <w:r>
            <w:t>(Here’s a tip: be sure to try Word Editor for suggestions on how to make this cover letter the best it can be.)</w:t>
          </w:r>
        </w:p>
      </w:docPartBody>
    </w:docPart>
    <w:docPart>
      <w:docPartPr>
        <w:name w:val="F54DEDC32E09CB46B06FAB11933902F2"/>
        <w:category>
          <w:name w:val="General"/>
          <w:gallery w:val="placeholder"/>
        </w:category>
        <w:types>
          <w:type w:val="bbPlcHdr"/>
        </w:types>
        <w:behaviors>
          <w:behavior w:val="content"/>
        </w:behaviors>
        <w:guid w:val="{86D08FDB-5682-8A4E-864A-593F6C034986}"/>
      </w:docPartPr>
      <w:docPartBody>
        <w:p w:rsidR="00691F34" w:rsidRDefault="00000000">
          <w:pPr>
            <w:pStyle w:val="F54DEDC32E09CB46B06FAB11933902F2"/>
          </w:pPr>
          <w:r w:rsidRPr="008539E9">
            <w:t>Sincerely,</w:t>
          </w:r>
        </w:p>
      </w:docPartBody>
    </w:docPart>
    <w:docPart>
      <w:docPartPr>
        <w:name w:val="3193FE50A5FD064B990CA29A29B34222"/>
        <w:category>
          <w:name w:val="General"/>
          <w:gallery w:val="placeholder"/>
        </w:category>
        <w:types>
          <w:type w:val="bbPlcHdr"/>
        </w:types>
        <w:behaviors>
          <w:behavior w:val="content"/>
        </w:behaviors>
        <w:guid w:val="{C2963039-CE11-0245-BA42-883C223DF242}"/>
      </w:docPartPr>
      <w:docPartBody>
        <w:p w:rsidR="00691F34" w:rsidRDefault="00000000">
          <w:pPr>
            <w:pStyle w:val="3193FE50A5FD064B990CA29A29B34222"/>
          </w:pPr>
          <w:r w:rsidRPr="00762950">
            <w:rPr>
              <w:rStyle w:val="Magentatext"/>
            </w:rPr>
            <w:t>4567 Main Street</w:t>
          </w:r>
        </w:p>
      </w:docPartBody>
    </w:docPart>
    <w:docPart>
      <w:docPartPr>
        <w:name w:val="FC370673F092A04B8CE37678945BC01A"/>
        <w:category>
          <w:name w:val="General"/>
          <w:gallery w:val="placeholder"/>
        </w:category>
        <w:types>
          <w:type w:val="bbPlcHdr"/>
        </w:types>
        <w:behaviors>
          <w:behavior w:val="content"/>
        </w:behaviors>
        <w:guid w:val="{74BAB34D-D3CA-024F-A229-07E39F77B8D4}"/>
      </w:docPartPr>
      <w:docPartBody>
        <w:p w:rsidR="00691F34" w:rsidRDefault="00000000">
          <w:pPr>
            <w:pStyle w:val="FC370673F092A04B8CE37678945BC01A"/>
          </w:pPr>
          <w:r w:rsidRPr="00762950">
            <w:rPr>
              <w:rStyle w:val="Magentatext"/>
            </w:rPr>
            <w:t>City, State 98052</w:t>
          </w:r>
        </w:p>
      </w:docPartBody>
    </w:docPart>
    <w:docPart>
      <w:docPartPr>
        <w:name w:val="3377C3A705498F48AD8327FA86B7C678"/>
        <w:category>
          <w:name w:val="General"/>
          <w:gallery w:val="placeholder"/>
        </w:category>
        <w:types>
          <w:type w:val="bbPlcHdr"/>
        </w:types>
        <w:behaviors>
          <w:behavior w:val="content"/>
        </w:behaviors>
        <w:guid w:val="{A81D167C-95CA-1944-A2A9-E9E16B92874A}"/>
      </w:docPartPr>
      <w:docPartBody>
        <w:p w:rsidR="00691F34" w:rsidRDefault="00000000">
          <w:pPr>
            <w:pStyle w:val="3377C3A705498F48AD8327FA86B7C678"/>
          </w:pPr>
          <w:r w:rsidRPr="00762950">
            <w:rPr>
              <w:rStyle w:val="Magentatext"/>
            </w:rPr>
            <w:t>(718) 555–0100</w:t>
          </w:r>
        </w:p>
      </w:docPartBody>
    </w:docPart>
    <w:docPart>
      <w:docPartPr>
        <w:name w:val="5AC9F543562EE04DB72903970A959A5A"/>
        <w:category>
          <w:name w:val="General"/>
          <w:gallery w:val="placeholder"/>
        </w:category>
        <w:types>
          <w:type w:val="bbPlcHdr"/>
        </w:types>
        <w:behaviors>
          <w:behavior w:val="content"/>
        </w:behaviors>
        <w:guid w:val="{B4A33484-929D-1847-9F34-876AF4174340}"/>
      </w:docPartPr>
      <w:docPartBody>
        <w:p w:rsidR="00691F34" w:rsidRDefault="00000000">
          <w:pPr>
            <w:pStyle w:val="5AC9F543562EE04DB72903970A959A5A"/>
          </w:pPr>
          <w:r w:rsidRPr="00CB478E">
            <w:rPr>
              <w:rStyle w:val="Magentatext"/>
            </w:rPr>
            <w:t>yuuri@example.com</w:t>
          </w:r>
        </w:p>
      </w:docPartBody>
    </w:docPart>
    <w:docPart>
      <w:docPartPr>
        <w:name w:val="0BCA172841C9E34B99BF81344CCCB38E"/>
        <w:category>
          <w:name w:val="General"/>
          <w:gallery w:val="placeholder"/>
        </w:category>
        <w:types>
          <w:type w:val="bbPlcHdr"/>
        </w:types>
        <w:behaviors>
          <w:behavior w:val="content"/>
        </w:behaviors>
        <w:guid w:val="{181724B9-EF5A-1E45-8FB3-FE69494430D3}"/>
      </w:docPartPr>
      <w:docPartBody>
        <w:p w:rsidR="00691F34" w:rsidRDefault="00000000">
          <w:pPr>
            <w:pStyle w:val="0BCA172841C9E34B99BF81344CCCB38E"/>
          </w:pPr>
          <w:r w:rsidRPr="00702223">
            <w:t>Yuuri Tanaka</w:t>
          </w:r>
        </w:p>
      </w:docPartBody>
    </w:docPart>
    <w:docPart>
      <w:docPartPr>
        <w:name w:val="0BFA165CCA00F44FA84D26BAC77E0782"/>
        <w:category>
          <w:name w:val="General"/>
          <w:gallery w:val="placeholder"/>
        </w:category>
        <w:types>
          <w:type w:val="bbPlcHdr"/>
        </w:types>
        <w:behaviors>
          <w:behavior w:val="content"/>
        </w:behaviors>
        <w:guid w:val="{115802B5-1652-9B4E-8A4B-1BB7BABF08B5}"/>
      </w:docPartPr>
      <w:docPartBody>
        <w:p w:rsidR="00691F34" w:rsidRDefault="00000000">
          <w:pPr>
            <w:pStyle w:val="0BFA165CCA00F44FA84D26BAC77E0782"/>
          </w:pPr>
          <w:r w:rsidRPr="00BF44A2">
            <w:rPr>
              <w:rStyle w:val="Magentatext"/>
            </w:rPr>
            <w:t>Adrian King</w:t>
          </w:r>
        </w:p>
      </w:docPartBody>
    </w:docPart>
    <w:docPart>
      <w:docPartPr>
        <w:name w:val="20C8FE314923654AB49D126FB21AA39C"/>
        <w:category>
          <w:name w:val="General"/>
          <w:gallery w:val="placeholder"/>
        </w:category>
        <w:types>
          <w:type w:val="bbPlcHdr"/>
        </w:types>
        <w:behaviors>
          <w:behavior w:val="content"/>
        </w:behaviors>
        <w:guid w:val="{A561AA22-92C3-6E49-B820-9C442C6F73E7}"/>
      </w:docPartPr>
      <w:docPartBody>
        <w:p w:rsidR="00691F34" w:rsidRDefault="00000000">
          <w:pPr>
            <w:pStyle w:val="20C8FE314923654AB49D126FB21AA39C"/>
          </w:pPr>
          <w:r w:rsidRPr="00BF44A2">
            <w:rPr>
              <w:rStyle w:val="Magentatext"/>
            </w:rPr>
            <w:t xml:space="preserve">Hiring Manager </w:t>
          </w:r>
        </w:p>
      </w:docPartBody>
    </w:docPart>
    <w:docPart>
      <w:docPartPr>
        <w:name w:val="32EC23F8382E62499DE32CC4DBC07A5E"/>
        <w:category>
          <w:name w:val="General"/>
          <w:gallery w:val="placeholder"/>
        </w:category>
        <w:types>
          <w:type w:val="bbPlcHdr"/>
        </w:types>
        <w:behaviors>
          <w:behavior w:val="content"/>
        </w:behaviors>
        <w:guid w:val="{860D6B95-946B-5D41-8F15-D73D31BA15C7}"/>
      </w:docPartPr>
      <w:docPartBody>
        <w:p w:rsidR="00691F34" w:rsidRDefault="00000000">
          <w:pPr>
            <w:pStyle w:val="32EC23F8382E62499DE32CC4DBC07A5E"/>
          </w:pPr>
          <w:r w:rsidRPr="00BF44A2">
            <w:rPr>
              <w:rStyle w:val="Magentatext"/>
            </w:rPr>
            <w:t>VanArsdel, Ltd.</w:t>
          </w:r>
        </w:p>
      </w:docPartBody>
    </w:docPart>
    <w:docPart>
      <w:docPartPr>
        <w:name w:val="4E4A8064F0E0C540B1DD7C91215CCEC0"/>
        <w:category>
          <w:name w:val="General"/>
          <w:gallery w:val="placeholder"/>
        </w:category>
        <w:types>
          <w:type w:val="bbPlcHdr"/>
        </w:types>
        <w:behaviors>
          <w:behavior w:val="content"/>
        </w:behaviors>
        <w:guid w:val="{F42216DD-37CA-374D-8210-7215724FCBB4}"/>
      </w:docPartPr>
      <w:docPartBody>
        <w:p w:rsidR="00691F34" w:rsidRDefault="00000000">
          <w:pPr>
            <w:pStyle w:val="4E4A8064F0E0C540B1DD7C91215CCEC0"/>
          </w:pPr>
          <w:r w:rsidRPr="00BF44A2">
            <w:rPr>
              <w:rStyle w:val="Magentatext"/>
            </w:rPr>
            <w:t>123 Elm Avenue</w:t>
          </w:r>
        </w:p>
      </w:docPartBody>
    </w:docPart>
    <w:docPart>
      <w:docPartPr>
        <w:name w:val="649033FC2A345147B716D744D44BD9A1"/>
        <w:category>
          <w:name w:val="General"/>
          <w:gallery w:val="placeholder"/>
        </w:category>
        <w:types>
          <w:type w:val="bbPlcHdr"/>
        </w:types>
        <w:behaviors>
          <w:behavior w:val="content"/>
        </w:behaviors>
        <w:guid w:val="{709FC074-7B20-5544-B92F-40E72467CD57}"/>
      </w:docPartPr>
      <w:docPartBody>
        <w:p w:rsidR="00691F34" w:rsidRDefault="00000000">
          <w:pPr>
            <w:pStyle w:val="649033FC2A345147B716D744D44BD9A1"/>
          </w:pPr>
          <w:r w:rsidRPr="00BF44A2">
            <w:rPr>
              <w:rStyle w:val="Magentatext"/>
            </w:rPr>
            <w:t>City, State 98052</w:t>
          </w:r>
        </w:p>
      </w:docPartBody>
    </w:docPart>
    <w:docPart>
      <w:docPartPr>
        <w:name w:val="D451F5ADAB494B4DAF553A18F45AF3C0"/>
        <w:category>
          <w:name w:val="General"/>
          <w:gallery w:val="placeholder"/>
        </w:category>
        <w:types>
          <w:type w:val="bbPlcHdr"/>
        </w:types>
        <w:behaviors>
          <w:behavior w:val="content"/>
        </w:behaviors>
        <w:guid w:val="{3254EDE9-72FF-C74B-9E0E-4AE3A1293249}"/>
      </w:docPartPr>
      <w:docPartBody>
        <w:p w:rsidR="00691F34" w:rsidRDefault="00000000">
          <w:pPr>
            <w:pStyle w:val="D451F5ADAB494B4DAF553A18F45AF3C0"/>
          </w:pPr>
          <w:r w:rsidRPr="008539E9">
            <w:t>Dear Adrian King</w:t>
          </w:r>
          <w:r>
            <w:t>,</w:t>
          </w:r>
        </w:p>
      </w:docPartBody>
    </w:docPart>
    <w:docPart>
      <w:docPartPr>
        <w:name w:val="A2A8CAACE03D8D4487D6D76C8EE26333"/>
        <w:category>
          <w:name w:val="General"/>
          <w:gallery w:val="placeholder"/>
        </w:category>
        <w:types>
          <w:type w:val="bbPlcHdr"/>
        </w:types>
        <w:behaviors>
          <w:behavior w:val="content"/>
        </w:behaviors>
        <w:guid w:val="{F7778C45-122D-6F49-92B1-8E62A02A7A7B}"/>
      </w:docPartPr>
      <w:docPartBody>
        <w:p w:rsidR="00691F34" w:rsidRDefault="00000000"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691F34" w:rsidRDefault="00000000" w:rsidP="00FE4C1E">
          <w:r>
            <w:t xml:space="preserve">If you feel a second paragraph is needed, touch on areas of the role that interest you. State your desire to learn more, suggest a follow up call or email. Be clear about your respect for busy schedules. </w:t>
          </w:r>
        </w:p>
        <w:p w:rsidR="00691F34" w:rsidRDefault="00000000">
          <w:pPr>
            <w:pStyle w:val="A2A8CAACE03D8D4487D6D76C8EE26333"/>
          </w:pPr>
          <w:r>
            <w:t>(Here’s a tip: be sure to try Word Editor for suggestions on how to make this cover letter the best it can be.)</w:t>
          </w:r>
        </w:p>
      </w:docPartBody>
    </w:docPart>
    <w:docPart>
      <w:docPartPr>
        <w:name w:val="7EABC7FE459B904BBB15C0E799B78E20"/>
        <w:category>
          <w:name w:val="General"/>
          <w:gallery w:val="placeholder"/>
        </w:category>
        <w:types>
          <w:type w:val="bbPlcHdr"/>
        </w:types>
        <w:behaviors>
          <w:behavior w:val="content"/>
        </w:behaviors>
        <w:guid w:val="{5023AE46-D525-4B4E-9E79-233B2A895FD0}"/>
      </w:docPartPr>
      <w:docPartBody>
        <w:p w:rsidR="00691F34" w:rsidRDefault="00000000">
          <w:pPr>
            <w:pStyle w:val="7EABC7FE459B904BBB15C0E799B78E20"/>
          </w:pPr>
          <w:r w:rsidRPr="008539E9">
            <w:t>Sincerely,</w:t>
          </w:r>
        </w:p>
      </w:docPartBody>
    </w:docPart>
    <w:docPart>
      <w:docPartPr>
        <w:name w:val="E70994CFAEAFAB4FB61188624C9BFB20"/>
        <w:category>
          <w:name w:val="General"/>
          <w:gallery w:val="placeholder"/>
        </w:category>
        <w:types>
          <w:type w:val="bbPlcHdr"/>
        </w:types>
        <w:behaviors>
          <w:behavior w:val="content"/>
        </w:behaviors>
        <w:guid w:val="{C4B3261A-DF10-DA48-9EA8-F9DE3BDB5888}"/>
      </w:docPartPr>
      <w:docPartBody>
        <w:p w:rsidR="00691F34" w:rsidRDefault="00000000">
          <w:pPr>
            <w:pStyle w:val="E70994CFAEAFAB4FB61188624C9BFB20"/>
          </w:pPr>
          <w:r w:rsidRPr="00F148F1">
            <w:t>Yuuri Tanaka</w:t>
          </w:r>
        </w:p>
      </w:docPartBody>
    </w:docPart>
    <w:docPart>
      <w:docPartPr>
        <w:name w:val="73794E119B39D44193AEBBCAA364DF63"/>
        <w:category>
          <w:name w:val="General"/>
          <w:gallery w:val="placeholder"/>
        </w:category>
        <w:types>
          <w:type w:val="bbPlcHdr"/>
        </w:types>
        <w:behaviors>
          <w:behavior w:val="content"/>
        </w:behaviors>
        <w:guid w:val="{D9544789-3546-1E4C-A012-B064D675BB63}"/>
      </w:docPartPr>
      <w:docPartBody>
        <w:p w:rsidR="00691F34" w:rsidRDefault="00000000">
          <w:pPr>
            <w:pStyle w:val="73794E119B39D44193AEBBCAA364DF63"/>
          </w:pPr>
          <w:r w:rsidRPr="00BE191C">
            <w:rPr>
              <w:rStyle w:val="Graytext"/>
            </w:rPr>
            <w:t>4567 Main Street</w:t>
          </w:r>
        </w:p>
      </w:docPartBody>
    </w:docPart>
    <w:docPart>
      <w:docPartPr>
        <w:name w:val="45606083C6A97C4B90EE26C464EDAABE"/>
        <w:category>
          <w:name w:val="General"/>
          <w:gallery w:val="placeholder"/>
        </w:category>
        <w:types>
          <w:type w:val="bbPlcHdr"/>
        </w:types>
        <w:behaviors>
          <w:behavior w:val="content"/>
        </w:behaviors>
        <w:guid w:val="{DDB81376-3C6A-B84F-9732-C4D09DD3169F}"/>
      </w:docPartPr>
      <w:docPartBody>
        <w:p w:rsidR="00691F34" w:rsidRDefault="00000000">
          <w:pPr>
            <w:pStyle w:val="45606083C6A97C4B90EE26C464EDAABE"/>
          </w:pPr>
          <w:r w:rsidRPr="00BE191C">
            <w:rPr>
              <w:rStyle w:val="Graytext"/>
            </w:rPr>
            <w:t>City, State 98052</w:t>
          </w:r>
        </w:p>
      </w:docPartBody>
    </w:docPart>
    <w:docPart>
      <w:docPartPr>
        <w:name w:val="E8F095AE08E68A439545C25A5E668CB6"/>
        <w:category>
          <w:name w:val="General"/>
          <w:gallery w:val="placeholder"/>
        </w:category>
        <w:types>
          <w:type w:val="bbPlcHdr"/>
        </w:types>
        <w:behaviors>
          <w:behavior w:val="content"/>
        </w:behaviors>
        <w:guid w:val="{66E34F66-FF5C-8F45-9B73-A467FCA8D15B}"/>
      </w:docPartPr>
      <w:docPartBody>
        <w:p w:rsidR="00691F34" w:rsidRDefault="00000000">
          <w:pPr>
            <w:pStyle w:val="E8F095AE08E68A439545C25A5E668CB6"/>
          </w:pPr>
          <w:r w:rsidRPr="00BE191C">
            <w:rPr>
              <w:rStyle w:val="Graytext"/>
            </w:rPr>
            <w:t>(718) 555–0100</w:t>
          </w:r>
        </w:p>
      </w:docPartBody>
    </w:docPart>
    <w:docPart>
      <w:docPartPr>
        <w:name w:val="7CDA95B643D0C145818986D157148EA6"/>
        <w:category>
          <w:name w:val="General"/>
          <w:gallery w:val="placeholder"/>
        </w:category>
        <w:types>
          <w:type w:val="bbPlcHdr"/>
        </w:types>
        <w:behaviors>
          <w:behavior w:val="content"/>
        </w:behaviors>
        <w:guid w:val="{93697BA4-5CA8-9A43-BE82-840A735F664E}"/>
      </w:docPartPr>
      <w:docPartBody>
        <w:p w:rsidR="00691F34" w:rsidRDefault="00000000">
          <w:pPr>
            <w:pStyle w:val="7CDA95B643D0C145818986D157148EA6"/>
          </w:pPr>
          <w:r w:rsidRPr="00CB478E">
            <w:rPr>
              <w:rStyle w:val="Graytext"/>
            </w:rPr>
            <w:t>yuuri@example.com</w:t>
          </w:r>
        </w:p>
      </w:docPartBody>
    </w:docPart>
    <w:docPart>
      <w:docPartPr>
        <w:name w:val="C16939BCDA9E0A42A7C088BE0F59B570"/>
        <w:category>
          <w:name w:val="General"/>
          <w:gallery w:val="placeholder"/>
        </w:category>
        <w:types>
          <w:type w:val="bbPlcHdr"/>
        </w:types>
        <w:behaviors>
          <w:behavior w:val="content"/>
        </w:behaviors>
        <w:guid w:val="{2304634F-3842-E94F-8095-466558A6FED4}"/>
      </w:docPartPr>
      <w:docPartBody>
        <w:p w:rsidR="00691F34" w:rsidRDefault="00000000">
          <w:pPr>
            <w:pStyle w:val="C16939BCDA9E0A42A7C088BE0F59B570"/>
          </w:pPr>
          <w:r w:rsidRPr="00702223">
            <w:t>Yuuri Tanaka</w:t>
          </w:r>
        </w:p>
      </w:docPartBody>
    </w:docPart>
    <w:docPart>
      <w:docPartPr>
        <w:name w:val="9F100CC1468F2E43A83948DB205C962D"/>
        <w:category>
          <w:name w:val="General"/>
          <w:gallery w:val="placeholder"/>
        </w:category>
        <w:types>
          <w:type w:val="bbPlcHdr"/>
        </w:types>
        <w:behaviors>
          <w:behavior w:val="content"/>
        </w:behaviors>
        <w:guid w:val="{C23F6947-700E-5B44-BA69-97C55EB48288}"/>
      </w:docPartPr>
      <w:docPartBody>
        <w:p w:rsidR="00691F34" w:rsidRDefault="00000000">
          <w:pPr>
            <w:pStyle w:val="9F100CC1468F2E43A83948DB205C962D"/>
          </w:pPr>
          <w:r w:rsidRPr="00BF44A2">
            <w:rPr>
              <w:rStyle w:val="Graytext"/>
            </w:rPr>
            <w:t>Adrian King</w:t>
          </w:r>
        </w:p>
      </w:docPartBody>
    </w:docPart>
    <w:docPart>
      <w:docPartPr>
        <w:name w:val="022F97B31916964D9C84B703417C871B"/>
        <w:category>
          <w:name w:val="General"/>
          <w:gallery w:val="placeholder"/>
        </w:category>
        <w:types>
          <w:type w:val="bbPlcHdr"/>
        </w:types>
        <w:behaviors>
          <w:behavior w:val="content"/>
        </w:behaviors>
        <w:guid w:val="{DCDBF0AF-DFAA-9C44-AE5D-B6AE135D430C}"/>
      </w:docPartPr>
      <w:docPartBody>
        <w:p w:rsidR="00691F34" w:rsidRDefault="00000000">
          <w:pPr>
            <w:pStyle w:val="022F97B31916964D9C84B703417C871B"/>
          </w:pPr>
          <w:r w:rsidRPr="00BF44A2">
            <w:rPr>
              <w:rStyle w:val="Graytext"/>
            </w:rPr>
            <w:t xml:space="preserve">Hiring Manager </w:t>
          </w:r>
        </w:p>
      </w:docPartBody>
    </w:docPart>
    <w:docPart>
      <w:docPartPr>
        <w:name w:val="1D2B4BE657DB704790DB0D19ED232F34"/>
        <w:category>
          <w:name w:val="General"/>
          <w:gallery w:val="placeholder"/>
        </w:category>
        <w:types>
          <w:type w:val="bbPlcHdr"/>
        </w:types>
        <w:behaviors>
          <w:behavior w:val="content"/>
        </w:behaviors>
        <w:guid w:val="{4C86A64E-5953-954B-8231-62FA6E1DA77F}"/>
      </w:docPartPr>
      <w:docPartBody>
        <w:p w:rsidR="00691F34" w:rsidRDefault="00000000">
          <w:pPr>
            <w:pStyle w:val="1D2B4BE657DB704790DB0D19ED232F34"/>
          </w:pPr>
          <w:r w:rsidRPr="00BF44A2">
            <w:rPr>
              <w:rStyle w:val="Graytext"/>
            </w:rPr>
            <w:t>VanArsdel, Ltd.</w:t>
          </w:r>
        </w:p>
      </w:docPartBody>
    </w:docPart>
    <w:docPart>
      <w:docPartPr>
        <w:name w:val="23A5EBBFBB0CBE498D0E1B802A93CF82"/>
        <w:category>
          <w:name w:val="General"/>
          <w:gallery w:val="placeholder"/>
        </w:category>
        <w:types>
          <w:type w:val="bbPlcHdr"/>
        </w:types>
        <w:behaviors>
          <w:behavior w:val="content"/>
        </w:behaviors>
        <w:guid w:val="{27CC04A0-451F-A348-AAA2-F30989447763}"/>
      </w:docPartPr>
      <w:docPartBody>
        <w:p w:rsidR="00691F34" w:rsidRDefault="00000000">
          <w:pPr>
            <w:pStyle w:val="23A5EBBFBB0CBE498D0E1B802A93CF82"/>
          </w:pPr>
          <w:r w:rsidRPr="00BF44A2">
            <w:rPr>
              <w:rStyle w:val="Graytext"/>
            </w:rPr>
            <w:t>123 Elm Avenue</w:t>
          </w:r>
        </w:p>
      </w:docPartBody>
    </w:docPart>
    <w:docPart>
      <w:docPartPr>
        <w:name w:val="BEE9BF90B885A842AF296FB3DC7829E1"/>
        <w:category>
          <w:name w:val="General"/>
          <w:gallery w:val="placeholder"/>
        </w:category>
        <w:types>
          <w:type w:val="bbPlcHdr"/>
        </w:types>
        <w:behaviors>
          <w:behavior w:val="content"/>
        </w:behaviors>
        <w:guid w:val="{BED65B4E-D7DF-7D48-AA27-486DBAD3BD10}"/>
      </w:docPartPr>
      <w:docPartBody>
        <w:p w:rsidR="00691F34" w:rsidRDefault="00000000">
          <w:pPr>
            <w:pStyle w:val="BEE9BF90B885A842AF296FB3DC7829E1"/>
          </w:pPr>
          <w:r w:rsidRPr="00BF44A2">
            <w:rPr>
              <w:rStyle w:val="Graytext"/>
            </w:rPr>
            <w:t>City, State 98052</w:t>
          </w:r>
        </w:p>
      </w:docPartBody>
    </w:docPart>
    <w:docPart>
      <w:docPartPr>
        <w:name w:val="5FF54222A2FD514E9AAA2846F6C5DB32"/>
        <w:category>
          <w:name w:val="General"/>
          <w:gallery w:val="placeholder"/>
        </w:category>
        <w:types>
          <w:type w:val="bbPlcHdr"/>
        </w:types>
        <w:behaviors>
          <w:behavior w:val="content"/>
        </w:behaviors>
        <w:guid w:val="{57D7A876-5CB6-1746-BD4F-8A670A1FA372}"/>
      </w:docPartPr>
      <w:docPartBody>
        <w:p w:rsidR="00691F34" w:rsidRDefault="00000000">
          <w:pPr>
            <w:pStyle w:val="5FF54222A2FD514E9AAA2846F6C5DB32"/>
          </w:pPr>
          <w:r w:rsidRPr="008539E9">
            <w:t>Dear Adrian King</w:t>
          </w:r>
          <w:r>
            <w:t>,</w:t>
          </w:r>
        </w:p>
      </w:docPartBody>
    </w:docPart>
    <w:docPart>
      <w:docPartPr>
        <w:name w:val="A09A966AFA0D1349995A33CD852635ED"/>
        <w:category>
          <w:name w:val="General"/>
          <w:gallery w:val="placeholder"/>
        </w:category>
        <w:types>
          <w:type w:val="bbPlcHdr"/>
        </w:types>
        <w:behaviors>
          <w:behavior w:val="content"/>
        </w:behaviors>
        <w:guid w:val="{7373A810-D77C-BB4D-9397-7817ED07BF59}"/>
      </w:docPartPr>
      <w:docPartBody>
        <w:p w:rsidR="00691F34" w:rsidRDefault="00000000"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691F34" w:rsidRDefault="00000000" w:rsidP="00FE4C1E">
          <w:r>
            <w:t xml:space="preserve">If you feel a second paragraph is needed, touch on areas of the role that interest you. State your desire to learn more, suggest a follow up call or email. Be clear about your respect for busy schedules. </w:t>
          </w:r>
        </w:p>
        <w:p w:rsidR="00691F34" w:rsidRDefault="00000000">
          <w:pPr>
            <w:pStyle w:val="A09A966AFA0D1349995A33CD852635ED"/>
          </w:pPr>
          <w:r>
            <w:t>(Here’s a tip: be sure to try Word Editor for suggestions on how to make this cover letter the best it can be.)</w:t>
          </w:r>
        </w:p>
      </w:docPartBody>
    </w:docPart>
    <w:docPart>
      <w:docPartPr>
        <w:name w:val="CC349B434947354D912CFB720525EC58"/>
        <w:category>
          <w:name w:val="General"/>
          <w:gallery w:val="placeholder"/>
        </w:category>
        <w:types>
          <w:type w:val="bbPlcHdr"/>
        </w:types>
        <w:behaviors>
          <w:behavior w:val="content"/>
        </w:behaviors>
        <w:guid w:val="{E605B71E-22C5-6D4D-8495-27DAF7165F5C}"/>
      </w:docPartPr>
      <w:docPartBody>
        <w:p w:rsidR="00691F34" w:rsidRDefault="00000000">
          <w:pPr>
            <w:pStyle w:val="CC349B434947354D912CFB720525EC58"/>
          </w:pPr>
          <w:r w:rsidRPr="008539E9">
            <w:t>Sincerely,</w:t>
          </w:r>
        </w:p>
      </w:docPartBody>
    </w:docPart>
    <w:docPart>
      <w:docPartPr>
        <w:name w:val="B6E3275DEEA38D4AB80731B7E74AE64F"/>
        <w:category>
          <w:name w:val="General"/>
          <w:gallery w:val="placeholder"/>
        </w:category>
        <w:types>
          <w:type w:val="bbPlcHdr"/>
        </w:types>
        <w:behaviors>
          <w:behavior w:val="content"/>
        </w:behaviors>
        <w:guid w:val="{85CCAAFD-4E3C-444D-BD3B-F9B882CB47EE}"/>
      </w:docPartPr>
      <w:docPartBody>
        <w:p w:rsidR="00691F34" w:rsidRDefault="00000000">
          <w:pPr>
            <w:pStyle w:val="B6E3275DEEA38D4AB80731B7E74AE64F"/>
          </w:pPr>
          <w:r w:rsidRPr="00F148F1">
            <w:t>Yuuri Tanaka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D6"/>
    <w:rsid w:val="00307E2E"/>
    <w:rsid w:val="00691F34"/>
    <w:rsid w:val="00B802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eentext">
    <w:name w:val="Green text"/>
    <w:uiPriority w:val="1"/>
    <w:qFormat/>
    <w:rPr>
      <w:color w:val="44546A" w:themeColor="text2"/>
    </w:rPr>
  </w:style>
  <w:style w:type="paragraph" w:customStyle="1" w:styleId="F886C2070CBCA348B979B8AA78E235C8">
    <w:name w:val="F886C2070CBCA348B979B8AA78E235C8"/>
  </w:style>
  <w:style w:type="paragraph" w:customStyle="1" w:styleId="C77E2F209BE7774A87FD1711F44717FD">
    <w:name w:val="C77E2F209BE7774A87FD1711F44717FD"/>
  </w:style>
  <w:style w:type="paragraph" w:customStyle="1" w:styleId="CF261AB39C4E5843A9BB233977F951A7">
    <w:name w:val="CF261AB39C4E5843A9BB233977F951A7"/>
  </w:style>
  <w:style w:type="paragraph" w:customStyle="1" w:styleId="7E300D5CEF69AB42B42701B6914E460C">
    <w:name w:val="7E300D5CEF69AB42B42701B6914E460C"/>
  </w:style>
  <w:style w:type="paragraph" w:customStyle="1" w:styleId="8317E08D065D404692372EA0C65F115E">
    <w:name w:val="8317E08D065D404692372EA0C65F115E"/>
  </w:style>
  <w:style w:type="paragraph" w:customStyle="1" w:styleId="3DDC839096F2EB428E39FEDE3BBFCDE8">
    <w:name w:val="3DDC839096F2EB428E39FEDE3BBFCDE8"/>
  </w:style>
  <w:style w:type="paragraph" w:customStyle="1" w:styleId="047795973D3CEE4EB62EF1EC9D9926A2">
    <w:name w:val="047795973D3CEE4EB62EF1EC9D9926A2"/>
  </w:style>
  <w:style w:type="paragraph" w:customStyle="1" w:styleId="3AC41275A92C2848A31A7B556766B6AB">
    <w:name w:val="3AC41275A92C2848A31A7B556766B6AB"/>
  </w:style>
  <w:style w:type="paragraph" w:customStyle="1" w:styleId="00D936E65594FB4982A9B4E967AA0D7E">
    <w:name w:val="00D936E65594FB4982A9B4E967AA0D7E"/>
  </w:style>
  <w:style w:type="paragraph" w:customStyle="1" w:styleId="B22D99CF597ECA439981B873F625BF0E">
    <w:name w:val="B22D99CF597ECA439981B873F625BF0E"/>
  </w:style>
  <w:style w:type="paragraph" w:customStyle="1" w:styleId="3FC85E81A63A1B45AEDFCFDE86FCDBBD">
    <w:name w:val="3FC85E81A63A1B45AEDFCFDE86FCDBBD"/>
  </w:style>
  <w:style w:type="paragraph" w:customStyle="1" w:styleId="0CBD9B3F75DC7748A72B9DF850C35ED6">
    <w:name w:val="0CBD9B3F75DC7748A72B9DF850C35ED6"/>
  </w:style>
  <w:style w:type="paragraph" w:customStyle="1" w:styleId="F54DEDC32E09CB46B06FAB11933902F2">
    <w:name w:val="F54DEDC32E09CB46B06FAB11933902F2"/>
  </w:style>
  <w:style w:type="paragraph" w:customStyle="1" w:styleId="DECB48372D1FAA4EB4D4C0DA2FFE35D4">
    <w:name w:val="DECB48372D1FAA4EB4D4C0DA2FFE35D4"/>
  </w:style>
  <w:style w:type="character" w:customStyle="1" w:styleId="Magentatext">
    <w:name w:val="Magenta text"/>
    <w:uiPriority w:val="1"/>
    <w:qFormat/>
    <w:rPr>
      <w:color w:val="FFC000" w:themeColor="accent4"/>
    </w:rPr>
  </w:style>
  <w:style w:type="paragraph" w:customStyle="1" w:styleId="3193FE50A5FD064B990CA29A29B34222">
    <w:name w:val="3193FE50A5FD064B990CA29A29B34222"/>
  </w:style>
  <w:style w:type="paragraph" w:customStyle="1" w:styleId="FC370673F092A04B8CE37678945BC01A">
    <w:name w:val="FC370673F092A04B8CE37678945BC01A"/>
  </w:style>
  <w:style w:type="paragraph" w:customStyle="1" w:styleId="3377C3A705498F48AD8327FA86B7C678">
    <w:name w:val="3377C3A705498F48AD8327FA86B7C678"/>
  </w:style>
  <w:style w:type="paragraph" w:customStyle="1" w:styleId="5AC9F543562EE04DB72903970A959A5A">
    <w:name w:val="5AC9F543562EE04DB72903970A959A5A"/>
  </w:style>
  <w:style w:type="paragraph" w:customStyle="1" w:styleId="0BCA172841C9E34B99BF81344CCCB38E">
    <w:name w:val="0BCA172841C9E34B99BF81344CCCB38E"/>
  </w:style>
  <w:style w:type="paragraph" w:customStyle="1" w:styleId="0BFA165CCA00F44FA84D26BAC77E0782">
    <w:name w:val="0BFA165CCA00F44FA84D26BAC77E0782"/>
  </w:style>
  <w:style w:type="paragraph" w:customStyle="1" w:styleId="20C8FE314923654AB49D126FB21AA39C">
    <w:name w:val="20C8FE314923654AB49D126FB21AA39C"/>
  </w:style>
  <w:style w:type="paragraph" w:customStyle="1" w:styleId="32EC23F8382E62499DE32CC4DBC07A5E">
    <w:name w:val="32EC23F8382E62499DE32CC4DBC07A5E"/>
  </w:style>
  <w:style w:type="paragraph" w:customStyle="1" w:styleId="4E4A8064F0E0C540B1DD7C91215CCEC0">
    <w:name w:val="4E4A8064F0E0C540B1DD7C91215CCEC0"/>
  </w:style>
  <w:style w:type="paragraph" w:customStyle="1" w:styleId="649033FC2A345147B716D744D44BD9A1">
    <w:name w:val="649033FC2A345147B716D744D44BD9A1"/>
  </w:style>
  <w:style w:type="paragraph" w:customStyle="1" w:styleId="D451F5ADAB494B4DAF553A18F45AF3C0">
    <w:name w:val="D451F5ADAB494B4DAF553A18F45AF3C0"/>
  </w:style>
  <w:style w:type="paragraph" w:customStyle="1" w:styleId="A2A8CAACE03D8D4487D6D76C8EE26333">
    <w:name w:val="A2A8CAACE03D8D4487D6D76C8EE26333"/>
  </w:style>
  <w:style w:type="paragraph" w:customStyle="1" w:styleId="7EABC7FE459B904BBB15C0E799B78E20">
    <w:name w:val="7EABC7FE459B904BBB15C0E799B78E20"/>
  </w:style>
  <w:style w:type="paragraph" w:customStyle="1" w:styleId="E70994CFAEAFAB4FB61188624C9BFB20">
    <w:name w:val="E70994CFAEAFAB4FB61188624C9BFB20"/>
  </w:style>
  <w:style w:type="character" w:customStyle="1" w:styleId="Graytext">
    <w:name w:val="Gray text"/>
    <w:uiPriority w:val="1"/>
    <w:qFormat/>
    <w:rPr>
      <w:color w:val="808080" w:themeColor="background1" w:themeShade="80"/>
    </w:rPr>
  </w:style>
  <w:style w:type="paragraph" w:customStyle="1" w:styleId="73794E119B39D44193AEBBCAA364DF63">
    <w:name w:val="73794E119B39D44193AEBBCAA364DF63"/>
  </w:style>
  <w:style w:type="paragraph" w:customStyle="1" w:styleId="45606083C6A97C4B90EE26C464EDAABE">
    <w:name w:val="45606083C6A97C4B90EE26C464EDAABE"/>
  </w:style>
  <w:style w:type="paragraph" w:customStyle="1" w:styleId="E8F095AE08E68A439545C25A5E668CB6">
    <w:name w:val="E8F095AE08E68A439545C25A5E668CB6"/>
  </w:style>
  <w:style w:type="paragraph" w:customStyle="1" w:styleId="7CDA95B643D0C145818986D157148EA6">
    <w:name w:val="7CDA95B643D0C145818986D157148EA6"/>
  </w:style>
  <w:style w:type="paragraph" w:customStyle="1" w:styleId="C16939BCDA9E0A42A7C088BE0F59B570">
    <w:name w:val="C16939BCDA9E0A42A7C088BE0F59B570"/>
  </w:style>
  <w:style w:type="paragraph" w:customStyle="1" w:styleId="9F100CC1468F2E43A83948DB205C962D">
    <w:name w:val="9F100CC1468F2E43A83948DB205C962D"/>
  </w:style>
  <w:style w:type="paragraph" w:customStyle="1" w:styleId="022F97B31916964D9C84B703417C871B">
    <w:name w:val="022F97B31916964D9C84B703417C871B"/>
  </w:style>
  <w:style w:type="paragraph" w:customStyle="1" w:styleId="1D2B4BE657DB704790DB0D19ED232F34">
    <w:name w:val="1D2B4BE657DB704790DB0D19ED232F34"/>
  </w:style>
  <w:style w:type="paragraph" w:customStyle="1" w:styleId="23A5EBBFBB0CBE498D0E1B802A93CF82">
    <w:name w:val="23A5EBBFBB0CBE498D0E1B802A93CF82"/>
  </w:style>
  <w:style w:type="paragraph" w:customStyle="1" w:styleId="BEE9BF90B885A842AF296FB3DC7829E1">
    <w:name w:val="BEE9BF90B885A842AF296FB3DC7829E1"/>
  </w:style>
  <w:style w:type="paragraph" w:customStyle="1" w:styleId="5FF54222A2FD514E9AAA2846F6C5DB32">
    <w:name w:val="5FF54222A2FD514E9AAA2846F6C5DB32"/>
  </w:style>
  <w:style w:type="paragraph" w:customStyle="1" w:styleId="A09A966AFA0D1349995A33CD852635ED">
    <w:name w:val="A09A966AFA0D1349995A33CD852635ED"/>
  </w:style>
  <w:style w:type="paragraph" w:customStyle="1" w:styleId="CC349B434947354D912CFB720525EC58">
    <w:name w:val="CC349B434947354D912CFB720525EC58"/>
  </w:style>
  <w:style w:type="paragraph" w:customStyle="1" w:styleId="B6E3275DEEA38D4AB80731B7E74AE64F">
    <w:name w:val="B6E3275DEEA38D4AB80731B7E74AE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2.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AA04AC66-D194-4986-BFBD-6FE5E2248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Geometric cover letter.dotx</Template>
  <TotalTime>0</TotalTime>
  <Pages>3</Pages>
  <Words>373</Words>
  <Characters>2117</Characters>
  <Application>Microsoft Office Word</Application>
  <DocSecurity>0</DocSecurity>
  <Lines>78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2023-10-16T14:56:00Z</dcterms:created>
  <dcterms:modified xsi:type="dcterms:W3CDTF">2023-10-18T13:51:00Z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